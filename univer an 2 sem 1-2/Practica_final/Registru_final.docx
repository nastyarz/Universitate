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05" w:rsidRDefault="001B4905" w:rsidP="001B490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UNIVERSITATEA DE STAT DIN TIRASPOL</w:t>
      </w:r>
    </w:p>
    <w:p w:rsidR="001C063F" w:rsidRDefault="001C063F" w:rsidP="000D0F35">
      <w:pPr>
        <w:spacing w:after="24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FACULTATEA FIZICĂ MATEMATICĂ ȘI TEHNOLOGII INFORMAȚIONALE</w:t>
      </w:r>
    </w:p>
    <w:p w:rsidR="001C063F" w:rsidRPr="001C063F" w:rsidRDefault="001C063F" w:rsidP="001B490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63F">
        <w:rPr>
          <w:rFonts w:ascii="Times New Roman" w:hAnsi="Times New Roman" w:cs="Times New Roman"/>
          <w:sz w:val="28"/>
          <w:szCs w:val="28"/>
          <w:u w:val="single"/>
        </w:rPr>
        <w:t>CATEDRA ANALIZĂ MATEMATICĂ ȘI ECUAȚII DIFERENȚIALE</w:t>
      </w:r>
    </w:p>
    <w:p w:rsidR="001B4905" w:rsidRDefault="001B4905" w:rsidP="001B49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4905" w:rsidRPr="006D0F9F" w:rsidRDefault="001B4905" w:rsidP="001B49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0F9F">
        <w:rPr>
          <w:rFonts w:ascii="Times New Roman" w:hAnsi="Times New Roman" w:cs="Times New Roman"/>
          <w:b/>
          <w:sz w:val="32"/>
          <w:szCs w:val="32"/>
        </w:rPr>
        <w:t>REGISTRUL</w:t>
      </w:r>
    </w:p>
    <w:p w:rsidR="001B4905" w:rsidRPr="00F41B09" w:rsidRDefault="001B4905" w:rsidP="001B4905">
      <w:pPr>
        <w:jc w:val="center"/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rezultatelor practicii </w:t>
      </w:r>
      <w:r w:rsidR="007555CE">
        <w:rPr>
          <w:rFonts w:ascii="Times New Roman" w:hAnsi="Times New Roman" w:cs="Times New Roman"/>
          <w:sz w:val="28"/>
          <w:szCs w:val="28"/>
        </w:rPr>
        <w:t>de iniţiere</w:t>
      </w:r>
      <w:r>
        <w:tab/>
      </w:r>
    </w:p>
    <w:p w:rsidR="001B4905" w:rsidRPr="00C71107" w:rsidRDefault="001B4905" w:rsidP="001B4905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studentului (ei</w:t>
      </w:r>
      <w:r w:rsidRPr="00C711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Razloga Anastasia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 </w:t>
      </w:r>
      <w:r w:rsidRPr="00C7110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1B4905" w:rsidRDefault="001B4905" w:rsidP="001B4905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anul 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facultatea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FMTI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 </w:t>
      </w:r>
    </w:p>
    <w:p w:rsidR="001B4905" w:rsidRDefault="001B4905" w:rsidP="001B4905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la 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26.04.2021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până la 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 xml:space="preserve">15.05.2021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FA726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a. 20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</w:t>
      </w:r>
    </w:p>
    <w:p w:rsidR="001B4905" w:rsidRDefault="001B4905" w:rsidP="001B4905">
      <w:pPr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F35" w:rsidRDefault="000D0F3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F35" w:rsidRDefault="000D0F35" w:rsidP="001B49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Adresa instituţiei unde a avut loc practica</w:t>
      </w:r>
      <w:r w:rsidR="007555CE">
        <w:rPr>
          <w:rFonts w:ascii="Times New Roman" w:hAnsi="Times New Roman" w:cs="Times New Roman"/>
          <w:sz w:val="28"/>
          <w:szCs w:val="28"/>
        </w:rPr>
        <w:t xml:space="preserve"> de iniţiere</w:t>
      </w:r>
    </w:p>
    <w:p w:rsidR="001B4905" w:rsidRDefault="001B4905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Universitatea de Stat din Tiraspol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1B4905" w:rsidRPr="006D0F9F" w:rsidRDefault="001B4905" w:rsidP="001B4905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Conducătorul practicii</w:t>
      </w:r>
      <w:r w:rsidRPr="00C71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>Cozma Dumitru</w:t>
      </w:r>
      <w:r w:rsidR="004C3F7D">
        <w:rPr>
          <w:rFonts w:ascii="Times New Roman" w:hAnsi="Times New Roman" w:cs="Times New Roman"/>
          <w:sz w:val="28"/>
          <w:szCs w:val="28"/>
          <w:u w:val="single"/>
        </w:rPr>
        <w:t>, dr. hab,</w:t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4C3F7D">
        <w:rPr>
          <w:rFonts w:ascii="Times New Roman" w:hAnsi="Times New Roman" w:cs="Times New Roman"/>
          <w:sz w:val="28"/>
          <w:szCs w:val="28"/>
          <w:u w:val="single"/>
        </w:rPr>
        <w:t>conf. univ.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 </w:t>
      </w:r>
    </w:p>
    <w:p w:rsidR="001B4905" w:rsidRDefault="001B4905" w:rsidP="004C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26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atedra de specialitate: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B2013">
        <w:rPr>
          <w:rFonts w:ascii="Times New Roman" w:hAnsi="Times New Roman" w:cs="Times New Roman"/>
          <w:sz w:val="28"/>
          <w:szCs w:val="28"/>
          <w:u w:val="single"/>
        </w:rPr>
        <w:tab/>
      </w:r>
      <w:r w:rsidR="004C3F7D">
        <w:rPr>
          <w:rFonts w:ascii="Times New Roman" w:hAnsi="Times New Roman" w:cs="Times New Roman"/>
          <w:sz w:val="28"/>
          <w:szCs w:val="28"/>
          <w:u w:val="single"/>
        </w:rPr>
        <w:t>Analiza matematică și ecuații diferențiale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1B4905" w:rsidRPr="006D0F9F" w:rsidRDefault="001B4905" w:rsidP="000D0F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E2BBB" w:rsidRPr="00AE2BBB">
        <w:rPr>
          <w:rFonts w:ascii="Times New Roman" w:hAnsi="Times New Roman" w:cs="Times New Roman"/>
          <w:b/>
          <w:sz w:val="28"/>
          <w:szCs w:val="28"/>
        </w:rPr>
        <w:lastRenderedPageBreak/>
        <w:t>A.</w:t>
      </w:r>
      <w:r w:rsidR="00AE2BBB">
        <w:rPr>
          <w:rFonts w:ascii="Times New Roman" w:hAnsi="Times New Roman" w:cs="Times New Roman"/>
          <w:sz w:val="28"/>
          <w:szCs w:val="28"/>
        </w:rPr>
        <w:t xml:space="preserve"> </w:t>
      </w:r>
      <w:r w:rsidRPr="006D0F9F">
        <w:rPr>
          <w:rFonts w:ascii="Times New Roman" w:hAnsi="Times New Roman" w:cs="Times New Roman"/>
          <w:b/>
          <w:sz w:val="28"/>
          <w:szCs w:val="28"/>
        </w:rPr>
        <w:t xml:space="preserve">Planul de studii şi cercetare pe perioada practicii </w:t>
      </w:r>
      <w:r w:rsidR="007555CE">
        <w:rPr>
          <w:rFonts w:ascii="Times New Roman" w:hAnsi="Times New Roman" w:cs="Times New Roman"/>
          <w:b/>
          <w:sz w:val="28"/>
          <w:szCs w:val="28"/>
        </w:rPr>
        <w:t>de iniţiere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1813"/>
        <w:gridCol w:w="2333"/>
      </w:tblGrid>
      <w:tr w:rsidR="001B4905" w:rsidTr="00184E0D">
        <w:tc>
          <w:tcPr>
            <w:tcW w:w="817" w:type="dxa"/>
          </w:tcPr>
          <w:p w:rsidR="001B4905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4905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D34">
              <w:rPr>
                <w:rFonts w:ascii="Times New Roman" w:hAnsi="Times New Roman" w:cs="Times New Roman"/>
                <w:sz w:val="28"/>
                <w:szCs w:val="28"/>
              </w:rPr>
              <w:t>Nr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Crt.</w:t>
            </w:r>
          </w:p>
        </w:tc>
        <w:tc>
          <w:tcPr>
            <w:tcW w:w="4253" w:type="dxa"/>
          </w:tcPr>
          <w:p w:rsidR="001B4905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Conţinutul activităţilor</w:t>
            </w:r>
          </w:p>
        </w:tc>
        <w:tc>
          <w:tcPr>
            <w:tcW w:w="1813" w:type="dxa"/>
          </w:tcPr>
          <w:p w:rsidR="001B4905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Termenele </w:t>
            </w:r>
          </w:p>
        </w:tc>
        <w:tc>
          <w:tcPr>
            <w:tcW w:w="2333" w:type="dxa"/>
          </w:tcPr>
          <w:p w:rsidR="001B4905" w:rsidRPr="00974D34" w:rsidRDefault="001B4905" w:rsidP="00BF4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D34">
              <w:rPr>
                <w:rFonts w:ascii="Times New Roman" w:hAnsi="Times New Roman" w:cs="Times New Roman"/>
                <w:sz w:val="24"/>
                <w:szCs w:val="24"/>
              </w:rPr>
              <w:t>Concluzia conducătorului privind îndeplinirea planului propus</w:t>
            </w:r>
          </w:p>
        </w:tc>
      </w:tr>
      <w:tr w:rsidR="00B820D1" w:rsidRPr="00F41B09" w:rsidTr="00184E0D">
        <w:trPr>
          <w:trHeight w:val="485"/>
        </w:trPr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1.</w:t>
            </w:r>
          </w:p>
        </w:tc>
        <w:tc>
          <w:tcPr>
            <w:tcW w:w="4253" w:type="dxa"/>
          </w:tcPr>
          <w:p w:rsidR="00B820D1" w:rsidRPr="00512127" w:rsidRDefault="00B820D1" w:rsidP="00BF45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De studiat bibliografia ce ține de temele  “Limita funcției de o singură variabilă și de mai multe variabile reale”.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26.04.2021-28.04.2021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2.</w:t>
            </w:r>
          </w:p>
        </w:tc>
        <w:tc>
          <w:tcPr>
            <w:tcW w:w="4253" w:type="dxa"/>
          </w:tcPr>
          <w:p w:rsidR="00B820D1" w:rsidRDefault="00B820D1" w:rsidP="00AB2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recapitulat tema “Limita funcției de o singură variabilă reală”. </w:t>
            </w:r>
          </w:p>
          <w:p w:rsidR="00B820D1" w:rsidRPr="00512127" w:rsidRDefault="00B820D1" w:rsidP="00512127">
            <w:pPr>
              <w:pStyle w:val="ae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De explicat n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  <w:lang w:val="en-US"/>
              </w:rPr>
              <w:t>o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țiunea de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“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limita unei funcții de o singură variabilă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reală”</w:t>
            </w:r>
          </w:p>
          <w:p w:rsidR="00B820D1" w:rsidRPr="00512127" w:rsidRDefault="00B820D1" w:rsidP="00512127">
            <w:pPr>
              <w:pStyle w:val="ae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De reprezentat exemple rezolvate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28.04.2021-29.04.2021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3.</w:t>
            </w:r>
          </w:p>
        </w:tc>
        <w:tc>
          <w:tcPr>
            <w:tcW w:w="4253" w:type="dxa"/>
          </w:tcPr>
          <w:p w:rsidR="00B820D1" w:rsidRDefault="00B820D1" w:rsidP="00512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recapitulat tema “Limita funcției de mai multe variabile reale”. </w:t>
            </w:r>
          </w:p>
          <w:p w:rsidR="00B820D1" w:rsidRPr="00512127" w:rsidRDefault="00B820D1" w:rsidP="00512127">
            <w:pPr>
              <w:pStyle w:val="ae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b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De explicat n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  <w:lang w:val="en-US"/>
              </w:rPr>
              <w:t>o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țiunea de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“</w:t>
            </w: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limita unei funcții de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mai multe variabile reale”</w:t>
            </w:r>
          </w:p>
          <w:p w:rsidR="00B820D1" w:rsidRPr="00512127" w:rsidRDefault="00B820D1" w:rsidP="00512127">
            <w:pPr>
              <w:pStyle w:val="ae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51212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De reprezentat exemple rezolvate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30.04.2021-31.04.2021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4.</w:t>
            </w:r>
          </w:p>
        </w:tc>
        <w:tc>
          <w:tcPr>
            <w:tcW w:w="4253" w:type="dxa"/>
          </w:tcPr>
          <w:p w:rsidR="00B820D1" w:rsidRPr="00AB2013" w:rsidRDefault="00B820D1" w:rsidP="006006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>De</w:t>
            </w:r>
            <w:r w:rsidRPr="00AB2013">
              <w:rPr>
                <w:rFonts w:ascii="Times New Roman" w:hAnsi="Times New Roman" w:cs="Times New Roman"/>
                <w:szCs w:val="24"/>
              </w:rPr>
              <w:t xml:space="preserve"> comparat noțiunile </w:t>
            </w:r>
            <w:r>
              <w:rPr>
                <w:rFonts w:ascii="Times New Roman" w:hAnsi="Times New Roman" w:cs="Times New Roman"/>
                <w:szCs w:val="24"/>
              </w:rPr>
              <w:t>„Limita funcției</w:t>
            </w:r>
            <w:r w:rsidRPr="00AB2013">
              <w:rPr>
                <w:rFonts w:ascii="Times New Roman" w:hAnsi="Times New Roman" w:cs="Times New Roman"/>
                <w:szCs w:val="24"/>
              </w:rPr>
              <w:t xml:space="preserve"> de o variabilă</w:t>
            </w:r>
            <w:r>
              <w:rPr>
                <w:rFonts w:ascii="Times New Roman" w:hAnsi="Times New Roman" w:cs="Times New Roman"/>
                <w:szCs w:val="24"/>
              </w:rPr>
              <w:t>”</w:t>
            </w:r>
            <w:r w:rsidRPr="00AB2013">
              <w:rPr>
                <w:rFonts w:ascii="Times New Roman" w:hAnsi="Times New Roman" w:cs="Times New Roman"/>
                <w:szCs w:val="24"/>
              </w:rPr>
              <w:t xml:space="preserve"> și </w:t>
            </w:r>
            <w:r>
              <w:rPr>
                <w:rFonts w:ascii="Times New Roman" w:hAnsi="Times New Roman" w:cs="Times New Roman"/>
                <w:szCs w:val="24"/>
              </w:rPr>
              <w:t xml:space="preserve">„Limita funcției </w:t>
            </w:r>
            <w:r w:rsidRPr="00AB2013">
              <w:rPr>
                <w:rFonts w:ascii="Times New Roman" w:hAnsi="Times New Roman" w:cs="Times New Roman"/>
                <w:szCs w:val="24"/>
              </w:rPr>
              <w:t>de mai multe variabile reale</w:t>
            </w:r>
            <w:r>
              <w:rPr>
                <w:rFonts w:ascii="Times New Roman" w:hAnsi="Times New Roman" w:cs="Times New Roman"/>
                <w:szCs w:val="24"/>
              </w:rPr>
              <w:t>”.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31.04.2021-02.05.2021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5.</w:t>
            </w:r>
          </w:p>
        </w:tc>
        <w:tc>
          <w:tcPr>
            <w:tcW w:w="4253" w:type="dxa"/>
          </w:tcPr>
          <w:p w:rsidR="00B820D1" w:rsidRPr="0011357E" w:rsidRDefault="00B820D1" w:rsidP="00600648">
            <w:pPr>
              <w:rPr>
                <w:rFonts w:ascii="Times New Roman" w:hAnsi="Times New Roman" w:cs="Times New Roman"/>
                <w:szCs w:val="24"/>
              </w:rPr>
            </w:pPr>
            <w:r w:rsidRPr="0011357E">
              <w:rPr>
                <w:rFonts w:ascii="Times New Roman" w:hAnsi="Times New Roman" w:cs="Times New Roman"/>
                <w:szCs w:val="24"/>
              </w:rPr>
              <w:t>De stabilit  proprietățile  comune, deosebiri și generalizări a limitei funcției de o singură variabilă reală și a limitei funcției de mai multe variabile reale.</w:t>
            </w:r>
          </w:p>
          <w:p w:rsidR="00B820D1" w:rsidRPr="00AB2013" w:rsidRDefault="00B820D1" w:rsidP="005121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:rsidR="00B820D1" w:rsidRPr="00CF582C" w:rsidRDefault="00B820D1" w:rsidP="009A45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02.05.2021-04.05.2021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6.</w:t>
            </w:r>
          </w:p>
        </w:tc>
        <w:tc>
          <w:tcPr>
            <w:tcW w:w="4253" w:type="dxa"/>
          </w:tcPr>
          <w:p w:rsidR="00B820D1" w:rsidRPr="00CF582C" w:rsidRDefault="00B820D1" w:rsidP="0060064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De indicat aplicațiile temelor “Limita funcției de o singură variabilă reală” și „Limita funcției de mai multe variabile reale”.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04.05.2021-08.05.2021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7.</w:t>
            </w:r>
          </w:p>
        </w:tc>
        <w:tc>
          <w:tcPr>
            <w:tcW w:w="4253" w:type="dxa"/>
          </w:tcPr>
          <w:p w:rsidR="00B820D1" w:rsidRPr="0011357E" w:rsidRDefault="00B820D1" w:rsidP="00CF582C">
            <w:pPr>
              <w:jc w:val="both"/>
              <w:rPr>
                <w:rFonts w:ascii="Times New Roman" w:hAnsi="Times New Roman" w:cs="Times New Roman"/>
              </w:rPr>
            </w:pPr>
            <w:r w:rsidRPr="0011357E">
              <w:rPr>
                <w:rFonts w:ascii="Times New Roman" w:hAnsi="Times New Roman" w:cs="Times New Roman"/>
                <w:szCs w:val="24"/>
              </w:rPr>
              <w:t>De reprezentat cum utilizăm  mijloacele TIC în studiul temei.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08.05.2021-12.05.2021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Pr="00CF582C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8.</w:t>
            </w:r>
          </w:p>
        </w:tc>
        <w:tc>
          <w:tcPr>
            <w:tcW w:w="4253" w:type="dxa"/>
          </w:tcPr>
          <w:p w:rsidR="00B820D1" w:rsidRPr="003A33A1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 w:rsidRPr="003A33A1">
              <w:rPr>
                <w:rFonts w:ascii="Times New Roman" w:hAnsi="Times New Roman" w:cs="Times New Roman"/>
                <w:szCs w:val="24"/>
              </w:rPr>
              <w:t>De formulat concluzii generale.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12.05.2021-15.05.2021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820D1" w:rsidRPr="00F41B09" w:rsidTr="00184E0D">
        <w:tc>
          <w:tcPr>
            <w:tcW w:w="817" w:type="dxa"/>
          </w:tcPr>
          <w:p w:rsidR="00B820D1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9.</w:t>
            </w:r>
          </w:p>
        </w:tc>
        <w:tc>
          <w:tcPr>
            <w:tcW w:w="4253" w:type="dxa"/>
          </w:tcPr>
          <w:p w:rsidR="00B820D1" w:rsidRPr="003A33A1" w:rsidRDefault="00B820D1" w:rsidP="00BF45A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Prezentarea portofoliului practicii</w:t>
            </w:r>
          </w:p>
        </w:tc>
        <w:tc>
          <w:tcPr>
            <w:tcW w:w="1813" w:type="dxa"/>
          </w:tcPr>
          <w:p w:rsidR="00B820D1" w:rsidRPr="00CF582C" w:rsidRDefault="00B820D1" w:rsidP="009A4511">
            <w:pPr>
              <w:jc w:val="both"/>
              <w:rPr>
                <w:rFonts w:ascii="Times New Roman" w:hAnsi="Times New Roman" w:cs="Times New Roman"/>
              </w:rPr>
            </w:pPr>
            <w:r w:rsidRPr="00B820D1">
              <w:rPr>
                <w:rFonts w:ascii="Times New Roman" w:hAnsi="Times New Roman" w:cs="Times New Roman"/>
              </w:rPr>
              <w:t>18.06.2021</w:t>
            </w:r>
          </w:p>
        </w:tc>
        <w:tc>
          <w:tcPr>
            <w:tcW w:w="2333" w:type="dxa"/>
          </w:tcPr>
          <w:p w:rsidR="00B820D1" w:rsidRPr="00F41B09" w:rsidRDefault="00B820D1" w:rsidP="00BF45A2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1B4905" w:rsidRDefault="001B4905" w:rsidP="001B4905">
      <w:pPr>
        <w:rPr>
          <w:rFonts w:ascii="Times New Roman" w:hAnsi="Times New Roman" w:cs="Times New Roman"/>
          <w:sz w:val="28"/>
          <w:szCs w:val="28"/>
        </w:rPr>
      </w:pPr>
    </w:p>
    <w:p w:rsidR="00600648" w:rsidRDefault="00600648" w:rsidP="001B4905">
      <w:pPr>
        <w:rPr>
          <w:rFonts w:ascii="Times New Roman" w:hAnsi="Times New Roman" w:cs="Times New Roman"/>
          <w:sz w:val="28"/>
          <w:szCs w:val="28"/>
        </w:rPr>
      </w:pPr>
    </w:p>
    <w:p w:rsidR="00600648" w:rsidRDefault="00600648" w:rsidP="001B4905">
      <w:pPr>
        <w:rPr>
          <w:rFonts w:ascii="Times New Roman" w:hAnsi="Times New Roman" w:cs="Times New Roman"/>
          <w:sz w:val="28"/>
          <w:szCs w:val="28"/>
        </w:rPr>
      </w:pPr>
    </w:p>
    <w:p w:rsidR="00600648" w:rsidRDefault="00600648" w:rsidP="001B4905">
      <w:pPr>
        <w:rPr>
          <w:rFonts w:ascii="Times New Roman" w:hAnsi="Times New Roman" w:cs="Times New Roman"/>
          <w:sz w:val="28"/>
          <w:szCs w:val="28"/>
        </w:rPr>
      </w:pPr>
    </w:p>
    <w:p w:rsidR="00600648" w:rsidRDefault="00600648" w:rsidP="001B4905">
      <w:pPr>
        <w:rPr>
          <w:rFonts w:ascii="Times New Roman" w:hAnsi="Times New Roman" w:cs="Times New Roman"/>
          <w:sz w:val="28"/>
          <w:szCs w:val="28"/>
        </w:rPr>
      </w:pPr>
    </w:p>
    <w:p w:rsidR="00600648" w:rsidRDefault="00600648" w:rsidP="001B4905">
      <w:pPr>
        <w:rPr>
          <w:rFonts w:ascii="Times New Roman" w:hAnsi="Times New Roman" w:cs="Times New Roman"/>
          <w:sz w:val="28"/>
          <w:szCs w:val="28"/>
        </w:rPr>
      </w:pPr>
    </w:p>
    <w:p w:rsidR="001B4905" w:rsidRPr="006D0F9F" w:rsidRDefault="00AE2BBB" w:rsidP="00AE2BBB">
      <w:pPr>
        <w:pStyle w:val="ae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B. </w:t>
      </w:r>
      <w:r w:rsidR="001B4905" w:rsidRPr="006D0F9F">
        <w:rPr>
          <w:rFonts w:ascii="Times New Roman" w:hAnsi="Times New Roman" w:cs="Times New Roman"/>
          <w:b/>
          <w:sz w:val="28"/>
          <w:szCs w:val="28"/>
        </w:rPr>
        <w:t>Activităţi de studiu şi cercetare</w:t>
      </w:r>
      <w:r>
        <w:rPr>
          <w:rFonts w:ascii="Times New Roman" w:hAnsi="Times New Roman" w:cs="Times New Roman"/>
          <w:b/>
          <w:sz w:val="28"/>
          <w:szCs w:val="28"/>
        </w:rPr>
        <w:t xml:space="preserve"> realizate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245"/>
        <w:gridCol w:w="1559"/>
        <w:gridCol w:w="1843"/>
      </w:tblGrid>
      <w:tr w:rsidR="000D0F35" w:rsidRPr="00974D34" w:rsidTr="00184E0D">
        <w:tc>
          <w:tcPr>
            <w:tcW w:w="817" w:type="dxa"/>
          </w:tcPr>
          <w:p w:rsidR="000D0F35" w:rsidRDefault="001B490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  <w:p w:rsidR="000D0F35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D34">
              <w:rPr>
                <w:rFonts w:ascii="Times New Roman" w:hAnsi="Times New Roman" w:cs="Times New Roman"/>
                <w:sz w:val="28"/>
                <w:szCs w:val="28"/>
              </w:rPr>
              <w:t>Nr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0F35" w:rsidRPr="00974D34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Crt.</w:t>
            </w:r>
          </w:p>
        </w:tc>
        <w:tc>
          <w:tcPr>
            <w:tcW w:w="5245" w:type="dxa"/>
          </w:tcPr>
          <w:p w:rsidR="000D0F35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0F35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Conţinutul activităţilor</w:t>
            </w:r>
          </w:p>
          <w:p w:rsidR="00AE2BBB" w:rsidRPr="00974D34" w:rsidRDefault="00AE2BBB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realizate</w:t>
            </w:r>
          </w:p>
        </w:tc>
        <w:tc>
          <w:tcPr>
            <w:tcW w:w="1559" w:type="dxa"/>
          </w:tcPr>
          <w:p w:rsidR="000D0F35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0F35" w:rsidRPr="00974D34" w:rsidRDefault="000D0F35" w:rsidP="004C2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Termenele </w:t>
            </w:r>
          </w:p>
        </w:tc>
        <w:tc>
          <w:tcPr>
            <w:tcW w:w="1843" w:type="dxa"/>
          </w:tcPr>
          <w:p w:rsidR="000D0F35" w:rsidRPr="00974D34" w:rsidRDefault="000D0F35" w:rsidP="00AE2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D34">
              <w:rPr>
                <w:rFonts w:ascii="Times New Roman" w:hAnsi="Times New Roman" w:cs="Times New Roman"/>
                <w:sz w:val="24"/>
                <w:szCs w:val="24"/>
              </w:rPr>
              <w:t xml:space="preserve">Concluzia conducătorului </w:t>
            </w:r>
          </w:p>
        </w:tc>
      </w:tr>
      <w:tr w:rsidR="002D2DC8" w:rsidRPr="00F41B09" w:rsidTr="00184E0D">
        <w:trPr>
          <w:trHeight w:val="485"/>
        </w:trPr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1.</w:t>
            </w:r>
          </w:p>
        </w:tc>
        <w:tc>
          <w:tcPr>
            <w:tcW w:w="5245" w:type="dxa"/>
          </w:tcPr>
          <w:p w:rsidR="002D2DC8" w:rsidRPr="00AB2013" w:rsidRDefault="002D2DC8" w:rsidP="00E943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2013">
              <w:rPr>
                <w:rFonts w:ascii="Times New Roman" w:hAnsi="Times New Roman" w:cs="Times New Roman"/>
              </w:rPr>
              <w:t>Am făcut cunoștintă cu bibliografia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</w:tcPr>
          <w:p w:rsidR="002D2DC8" w:rsidRPr="00CF582C" w:rsidRDefault="00F74195" w:rsidP="00F74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26.04.2021-28.04.2021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2.</w:t>
            </w:r>
          </w:p>
        </w:tc>
        <w:tc>
          <w:tcPr>
            <w:tcW w:w="5245" w:type="dxa"/>
          </w:tcPr>
          <w:p w:rsidR="002D2DC8" w:rsidRPr="00AB2013" w:rsidRDefault="002D2DC8" w:rsidP="00E943A4">
            <w:pPr>
              <w:rPr>
                <w:rFonts w:ascii="Times New Roman" w:hAnsi="Times New Roman" w:cs="Times New Roman"/>
                <w:lang w:val="en-US"/>
              </w:rPr>
            </w:pPr>
            <w:r w:rsidRPr="00AB2013">
              <w:rPr>
                <w:rFonts w:ascii="Times New Roman" w:hAnsi="Times New Roman" w:cs="Times New Roman"/>
              </w:rPr>
              <w:t>Am recapitulat tema “Limita funcției de o singură variabilă reală”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</w:tcPr>
          <w:p w:rsidR="002D2DC8" w:rsidRPr="00CF582C" w:rsidRDefault="00F74195" w:rsidP="00F74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28.04.2021-29.04.2021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3.</w:t>
            </w:r>
          </w:p>
        </w:tc>
        <w:tc>
          <w:tcPr>
            <w:tcW w:w="5245" w:type="dxa"/>
          </w:tcPr>
          <w:p w:rsidR="002D2DC8" w:rsidRPr="00AB2013" w:rsidRDefault="002D2DC8" w:rsidP="00E943A4">
            <w:pPr>
              <w:jc w:val="both"/>
              <w:rPr>
                <w:rFonts w:ascii="Times New Roman" w:hAnsi="Times New Roman" w:cs="Times New Roman"/>
              </w:rPr>
            </w:pPr>
            <w:r w:rsidRPr="00AB2013">
              <w:rPr>
                <w:rFonts w:ascii="Times New Roman" w:hAnsi="Times New Roman" w:cs="Times New Roman"/>
              </w:rPr>
              <w:t>Am recapitulat tema “Limita funcției de mai multe variabile reale”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</w:tcPr>
          <w:p w:rsidR="002D2DC8" w:rsidRPr="00CF582C" w:rsidRDefault="00F74195" w:rsidP="00F741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30.04.2021-31.04.2021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4.</w:t>
            </w:r>
          </w:p>
        </w:tc>
        <w:tc>
          <w:tcPr>
            <w:tcW w:w="5245" w:type="dxa"/>
          </w:tcPr>
          <w:p w:rsidR="002D2DC8" w:rsidRPr="00AB2013" w:rsidRDefault="002D2DC8" w:rsidP="00E943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013">
              <w:rPr>
                <w:rFonts w:ascii="Times New Roman" w:hAnsi="Times New Roman" w:cs="Times New Roman"/>
                <w:szCs w:val="24"/>
              </w:rPr>
              <w:t>Am comparat noțiunile  în cazul limitei unei funcții de o variabilă și de mai multe variabile reale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559" w:type="dxa"/>
          </w:tcPr>
          <w:p w:rsidR="002D2DC8" w:rsidRPr="00CF582C" w:rsidRDefault="00F74195" w:rsidP="00F741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31.04.2021-02.05.2021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5.</w:t>
            </w:r>
          </w:p>
        </w:tc>
        <w:tc>
          <w:tcPr>
            <w:tcW w:w="5245" w:type="dxa"/>
          </w:tcPr>
          <w:p w:rsidR="002D2DC8" w:rsidRPr="00040D52" w:rsidRDefault="002D2DC8" w:rsidP="00E943A4">
            <w:pPr>
              <w:rPr>
                <w:rFonts w:ascii="Times New Roman" w:hAnsi="Times New Roman" w:cs="Times New Roman"/>
                <w:szCs w:val="24"/>
              </w:rPr>
            </w:pPr>
            <w:r w:rsidRPr="00040D52">
              <w:rPr>
                <w:rFonts w:ascii="Times New Roman" w:hAnsi="Times New Roman" w:cs="Times New Roman"/>
                <w:szCs w:val="24"/>
              </w:rPr>
              <w:t>Am stabilit  proprietățile  comune, deosebiri și generalizări a limitei funcției de o singură variabilă reală și a limitei funcției de mai multe variabile reale.</w:t>
            </w:r>
          </w:p>
          <w:p w:rsidR="002D2DC8" w:rsidRPr="00AB2013" w:rsidRDefault="002D2DC8" w:rsidP="00E943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D2DC8" w:rsidRPr="00CF582C" w:rsidRDefault="00F74195" w:rsidP="00E943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02.05.2021-04.05.2021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6.</w:t>
            </w:r>
          </w:p>
        </w:tc>
        <w:tc>
          <w:tcPr>
            <w:tcW w:w="5245" w:type="dxa"/>
          </w:tcPr>
          <w:p w:rsidR="002D2DC8" w:rsidRPr="00CF582C" w:rsidRDefault="002D2DC8" w:rsidP="00E943A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Am indicat aplicațiile temei “Limita funcției de o singură variabilă și de mai multe variabile reale”.</w:t>
            </w:r>
          </w:p>
        </w:tc>
        <w:tc>
          <w:tcPr>
            <w:tcW w:w="1559" w:type="dxa"/>
          </w:tcPr>
          <w:p w:rsidR="002D2DC8" w:rsidRPr="00CF582C" w:rsidRDefault="00B820D1" w:rsidP="00E943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04.05.2021-08</w:t>
            </w:r>
            <w:r w:rsidR="00F74195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7.</w:t>
            </w:r>
          </w:p>
        </w:tc>
        <w:tc>
          <w:tcPr>
            <w:tcW w:w="5245" w:type="dxa"/>
          </w:tcPr>
          <w:p w:rsidR="002D2DC8" w:rsidRPr="00040D52" w:rsidRDefault="002D2DC8" w:rsidP="00E943A4">
            <w:pPr>
              <w:jc w:val="both"/>
              <w:rPr>
                <w:rFonts w:ascii="Times New Roman" w:hAnsi="Times New Roman" w:cs="Times New Roman"/>
              </w:rPr>
            </w:pPr>
            <w:r w:rsidRPr="00040D52">
              <w:rPr>
                <w:rFonts w:ascii="Times New Roman" w:hAnsi="Times New Roman" w:cs="Times New Roman"/>
                <w:szCs w:val="24"/>
              </w:rPr>
              <w:t>Am reprezentat cum utilizăm  mijloacele TIC în studiul temei.</w:t>
            </w:r>
          </w:p>
        </w:tc>
        <w:tc>
          <w:tcPr>
            <w:tcW w:w="1559" w:type="dxa"/>
          </w:tcPr>
          <w:p w:rsidR="002D2DC8" w:rsidRPr="00CF582C" w:rsidRDefault="00B820D1" w:rsidP="00E943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08.05.2021-12.05.2021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2D2DC8" w:rsidRPr="00F41B09" w:rsidTr="00184E0D">
        <w:tc>
          <w:tcPr>
            <w:tcW w:w="817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8.</w:t>
            </w:r>
          </w:p>
        </w:tc>
        <w:tc>
          <w:tcPr>
            <w:tcW w:w="5245" w:type="dxa"/>
          </w:tcPr>
          <w:p w:rsidR="002D2DC8" w:rsidRPr="00040D52" w:rsidRDefault="002D2DC8" w:rsidP="00E943A4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 w:rsidRPr="00040D52">
              <w:rPr>
                <w:rFonts w:ascii="Times New Roman" w:hAnsi="Times New Roman" w:cs="Times New Roman"/>
                <w:szCs w:val="24"/>
              </w:rPr>
              <w:t>Am formulat concluzii generale.</w:t>
            </w:r>
          </w:p>
        </w:tc>
        <w:tc>
          <w:tcPr>
            <w:tcW w:w="1559" w:type="dxa"/>
          </w:tcPr>
          <w:p w:rsidR="002D2DC8" w:rsidRPr="00CF582C" w:rsidRDefault="00B820D1" w:rsidP="00E943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12.05.2021-15.05.2021</w:t>
            </w:r>
          </w:p>
        </w:tc>
        <w:tc>
          <w:tcPr>
            <w:tcW w:w="1843" w:type="dxa"/>
          </w:tcPr>
          <w:p w:rsidR="002D2DC8" w:rsidRPr="00F41B09" w:rsidRDefault="002D2DC8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F74195" w:rsidRPr="00F41B09" w:rsidTr="00184E0D">
        <w:tc>
          <w:tcPr>
            <w:tcW w:w="817" w:type="dxa"/>
          </w:tcPr>
          <w:p w:rsidR="00F74195" w:rsidRDefault="00F74195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 9.</w:t>
            </w:r>
          </w:p>
        </w:tc>
        <w:tc>
          <w:tcPr>
            <w:tcW w:w="5245" w:type="dxa"/>
          </w:tcPr>
          <w:p w:rsidR="00F74195" w:rsidRPr="00040D52" w:rsidRDefault="00F74195" w:rsidP="00E943A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Am prezentat portofoliul practicii</w:t>
            </w:r>
          </w:p>
        </w:tc>
        <w:tc>
          <w:tcPr>
            <w:tcW w:w="1559" w:type="dxa"/>
          </w:tcPr>
          <w:p w:rsidR="00F74195" w:rsidRPr="00CF582C" w:rsidRDefault="00B820D1" w:rsidP="00E943A4">
            <w:pPr>
              <w:jc w:val="both"/>
              <w:rPr>
                <w:rFonts w:ascii="Times New Roman" w:hAnsi="Times New Roman" w:cs="Times New Roman"/>
              </w:rPr>
            </w:pPr>
            <w:r w:rsidRPr="00B820D1">
              <w:rPr>
                <w:rFonts w:ascii="Times New Roman" w:hAnsi="Times New Roman" w:cs="Times New Roman"/>
              </w:rPr>
              <w:t>18.06.2021</w:t>
            </w:r>
          </w:p>
        </w:tc>
        <w:tc>
          <w:tcPr>
            <w:tcW w:w="1843" w:type="dxa"/>
          </w:tcPr>
          <w:p w:rsidR="00F74195" w:rsidRPr="00F41B09" w:rsidRDefault="00F74195" w:rsidP="004C288D">
            <w:pPr>
              <w:jc w:val="both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</w:tbl>
    <w:p w:rsidR="002D2DC8" w:rsidRDefault="002D2DC8" w:rsidP="002D2DC8">
      <w:pPr>
        <w:pStyle w:val="ae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2DC8" w:rsidRDefault="002D2DC8" w:rsidP="002D2DC8">
      <w:pPr>
        <w:pStyle w:val="ae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905" w:rsidRPr="002D2DC8" w:rsidRDefault="002D2DC8" w:rsidP="002D2DC8">
      <w:pPr>
        <w:pStyle w:val="ae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C. </w:t>
      </w:r>
      <w:r w:rsidR="001B4905" w:rsidRPr="002D2DC8">
        <w:rPr>
          <w:rFonts w:ascii="Times New Roman" w:hAnsi="Times New Roman" w:cs="Times New Roman"/>
          <w:b/>
          <w:sz w:val="28"/>
          <w:szCs w:val="28"/>
        </w:rPr>
        <w:t>Caracteristica generală a conducătorului practicii</w:t>
      </w: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C3F7D" w:rsidRDefault="004C3F7D" w:rsidP="00B820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20D1" w:rsidRDefault="00B820D1" w:rsidP="00B820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B4905" w:rsidRPr="006D0F9F" w:rsidRDefault="001B4905" w:rsidP="001B4905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F9F">
        <w:rPr>
          <w:rFonts w:ascii="Times New Roman" w:hAnsi="Times New Roman" w:cs="Times New Roman"/>
          <w:b/>
          <w:sz w:val="28"/>
          <w:szCs w:val="28"/>
        </w:rPr>
        <w:lastRenderedPageBreak/>
        <w:t>Caracteristica instituţiei unde a avut loc practica tehnologică</w:t>
      </w: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D65F2" w:rsidRPr="0031361E" w:rsidRDefault="00E75D8E" w:rsidP="0031361E">
      <w:pPr>
        <w:pStyle w:val="ae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Concluzii şi sugestiile </w:t>
      </w:r>
      <w:r w:rsidR="009D7F68">
        <w:rPr>
          <w:rFonts w:ascii="Times New Roman" w:hAnsi="Times New Roman" w:cs="Times New Roman"/>
          <w:b/>
          <w:sz w:val="28"/>
          <w:szCs w:val="28"/>
        </w:rPr>
        <w:t>studentului referitor la practică</w:t>
      </w:r>
    </w:p>
    <w:p w:rsidR="00040D52" w:rsidRPr="00040D52" w:rsidRDefault="00040D52" w:rsidP="00040D52">
      <w:pPr>
        <w:pStyle w:val="af3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Practica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de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inițiere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avut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040D52">
        <w:rPr>
          <w:rFonts w:ascii="Times New Roman" w:hAnsi="Times New Roman" w:cs="Times New Roman"/>
          <w:sz w:val="26"/>
          <w:szCs w:val="26"/>
          <w:lang w:val="en-US"/>
        </w:rPr>
        <w:t>un</w:t>
      </w:r>
      <w:proofErr w:type="gram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rol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constructiv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asupra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mea,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fiind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pentru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mine o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experiență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ajutându-mă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special,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dezvolt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aplic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practică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cunoștințele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acumulate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școală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universitate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40D52" w:rsidRPr="00040D52" w:rsidRDefault="00040D52" w:rsidP="00040D52">
      <w:pPr>
        <w:pStyle w:val="af3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040D52">
        <w:rPr>
          <w:rFonts w:ascii="Times New Roman" w:hAnsi="Times New Roman" w:cs="Times New Roman"/>
          <w:sz w:val="26"/>
          <w:szCs w:val="26"/>
        </w:rPr>
        <w:t xml:space="preserve">Am avut nevoie să mă informez din diverse surse și să recitesc temele studiate anterior cu mai multă atenție.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Mi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-a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reușit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40D52">
        <w:rPr>
          <w:rFonts w:ascii="Times New Roman" w:hAnsi="Times New Roman" w:cs="Times New Roman"/>
          <w:sz w:val="26"/>
          <w:szCs w:val="26"/>
          <w:lang w:val="en-US"/>
        </w:rPr>
        <w:t>să</w:t>
      </w:r>
      <w:proofErr w:type="spellEnd"/>
      <w:proofErr w:type="gram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realizez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toți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pașii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40D52">
        <w:rPr>
          <w:rFonts w:ascii="Times New Roman" w:hAnsi="Times New Roman" w:cs="Times New Roman"/>
          <w:sz w:val="26"/>
          <w:szCs w:val="26"/>
          <w:lang w:val="en-US"/>
        </w:rPr>
        <w:t>propuși</w:t>
      </w:r>
      <w:proofErr w:type="spellEnd"/>
      <w:r w:rsidRPr="00040D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D65F2" w:rsidRPr="00040D52" w:rsidRDefault="00CF582C" w:rsidP="00040D52">
      <w:pPr>
        <w:pStyle w:val="af3"/>
        <w:rPr>
          <w:rFonts w:ascii="Times New Roman" w:hAnsi="Times New Roman" w:cs="Times New Roman"/>
          <w:sz w:val="26"/>
          <w:szCs w:val="26"/>
          <w:lang w:val="en-US"/>
        </w:rPr>
      </w:pPr>
      <w:r w:rsidRPr="00040D52">
        <w:rPr>
          <w:rFonts w:ascii="Times New Roman" w:eastAsia="Times New Roman" w:hAnsi="Times New Roman" w:cs="Times New Roman"/>
          <w:bCs/>
          <w:sz w:val="26"/>
          <w:szCs w:val="26"/>
        </w:rPr>
        <w:t>Practica de inițiere motivează studenții la obținerea unor cunoștințe folositoare și este un pas major în dez</w:t>
      </w:r>
      <w:r w:rsidR="00040D52" w:rsidRPr="00040D52">
        <w:rPr>
          <w:rFonts w:ascii="Times New Roman" w:eastAsia="Times New Roman" w:hAnsi="Times New Roman" w:cs="Times New Roman"/>
          <w:bCs/>
          <w:sz w:val="26"/>
          <w:szCs w:val="26"/>
        </w:rPr>
        <w:t>voltarea acestora pe plan profe</w:t>
      </w:r>
      <w:r w:rsidRPr="00040D52">
        <w:rPr>
          <w:rFonts w:ascii="Times New Roman" w:eastAsia="Times New Roman" w:hAnsi="Times New Roman" w:cs="Times New Roman"/>
          <w:bCs/>
          <w:sz w:val="26"/>
          <w:szCs w:val="26"/>
        </w:rPr>
        <w:t>sional</w:t>
      </w:r>
      <w:r w:rsidR="003D65F2" w:rsidRPr="00040D52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CF582C" w:rsidRPr="00040D52" w:rsidRDefault="00CF582C" w:rsidP="00040D52">
      <w:pPr>
        <w:pStyle w:val="af3"/>
        <w:ind w:firstLine="720"/>
        <w:rPr>
          <w:rFonts w:ascii="Times New Roman" w:hAnsi="Times New Roman" w:cs="Times New Roman"/>
          <w:sz w:val="26"/>
          <w:szCs w:val="26"/>
        </w:rPr>
      </w:pPr>
      <w:r w:rsidRPr="00040D52">
        <w:rPr>
          <w:rFonts w:ascii="Times New Roman" w:eastAsia="Times New Roman" w:hAnsi="Times New Roman" w:cs="Times New Roman"/>
          <w:bCs/>
          <w:sz w:val="26"/>
          <w:szCs w:val="26"/>
        </w:rPr>
        <w:t>Ca o sugestie pe viitor ar fi achitarea cât de puțină a practicii pentru a motiva mai mult studenții la încadrarea  în diferite colective, conferințe, proiecte sau lecții deschise.</w:t>
      </w:r>
    </w:p>
    <w:p w:rsidR="00CF582C" w:rsidRPr="003D65F2" w:rsidRDefault="00CF582C" w:rsidP="00CF582C">
      <w:pPr>
        <w:pStyle w:val="ae"/>
        <w:ind w:left="108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B4905" w:rsidRDefault="001B4905" w:rsidP="001B4905">
      <w:pPr>
        <w:tabs>
          <w:tab w:val="left" w:pos="2856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D0F9F">
        <w:rPr>
          <w:rFonts w:ascii="Times New Roman" w:hAnsi="Times New Roman" w:cs="Times New Roman"/>
          <w:b/>
          <w:sz w:val="28"/>
          <w:szCs w:val="28"/>
        </w:rPr>
        <w:t>Nota generală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D0F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B4905" w:rsidRDefault="001B4905" w:rsidP="001B4905">
      <w:pPr>
        <w:spacing w:after="480"/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Conducătorul instituţiei unde a avut loc practica:</w:t>
      </w:r>
      <w:r w:rsidRPr="006D0F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B4905" w:rsidRDefault="001B4905" w:rsidP="001B4905">
      <w:pPr>
        <w:spacing w:after="48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Conducătorul practicii:</w:t>
      </w:r>
      <w:r w:rsidRPr="006D0F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</w:t>
      </w:r>
    </w:p>
    <w:p w:rsidR="007555CE" w:rsidRDefault="001B4905" w:rsidP="001B4905">
      <w:pPr>
        <w:pStyle w:val="a6"/>
        <w:tabs>
          <w:tab w:val="left" w:pos="927"/>
          <w:tab w:val="left" w:pos="993"/>
        </w:tabs>
        <w:ind w:left="927" w:firstLine="0"/>
        <w:rPr>
          <w:szCs w:val="28"/>
          <w:u w:val="single"/>
        </w:rPr>
      </w:pPr>
      <w:r>
        <w:rPr>
          <w:szCs w:val="28"/>
        </w:rPr>
        <w:t xml:space="preserve">„ </w:t>
      </w:r>
      <w:r>
        <w:rPr>
          <w:szCs w:val="28"/>
          <w:u w:val="single"/>
        </w:rPr>
        <w:t xml:space="preserve">        </w:t>
      </w:r>
      <w:r>
        <w:rPr>
          <w:szCs w:val="28"/>
        </w:rPr>
        <w:t xml:space="preserve">” </w:t>
      </w:r>
      <w:r>
        <w:rPr>
          <w:szCs w:val="28"/>
          <w:u w:val="single"/>
        </w:rPr>
        <w:t xml:space="preserve">                            </w:t>
      </w:r>
      <w:r w:rsidR="007555CE">
        <w:rPr>
          <w:szCs w:val="28"/>
        </w:rPr>
        <w:t>20__</w:t>
      </w:r>
      <w:r>
        <w:rPr>
          <w:szCs w:val="28"/>
          <w:u w:val="single"/>
        </w:rPr>
        <w:t xml:space="preserve">  </w:t>
      </w:r>
    </w:p>
    <w:p w:rsidR="00600648" w:rsidRDefault="00600648" w:rsidP="0031361E">
      <w:pPr>
        <w:rPr>
          <w:rFonts w:ascii="Times New Roman" w:hAnsi="Times New Roman" w:cs="Times New Roman"/>
          <w:sz w:val="28"/>
          <w:szCs w:val="28"/>
        </w:rPr>
      </w:pPr>
    </w:p>
    <w:p w:rsidR="00DD1FD7" w:rsidRDefault="00DD1FD7" w:rsidP="00597A8E">
      <w:pPr>
        <w:pStyle w:val="Default"/>
        <w:ind w:left="720"/>
        <w:rPr>
          <w:b/>
          <w:bCs/>
          <w:lang w:val="pt-BR"/>
        </w:rPr>
      </w:pPr>
      <w:r w:rsidRPr="001C063F">
        <w:rPr>
          <w:b/>
          <w:bCs/>
          <w:lang w:val="pt-BR"/>
        </w:rPr>
        <w:lastRenderedPageBreak/>
        <w:t>CONTRACT INDIVIDUAL DE REALIZARE A STAGIULUI DE PRACTICĂ</w:t>
      </w:r>
    </w:p>
    <w:p w:rsidR="001C063F" w:rsidRPr="001C063F" w:rsidRDefault="001C063F" w:rsidP="00DD1FD7">
      <w:pPr>
        <w:pStyle w:val="Default"/>
        <w:jc w:val="center"/>
        <w:rPr>
          <w:bCs/>
          <w:i/>
          <w:lang w:val="pt-BR"/>
        </w:rPr>
      </w:pPr>
    </w:p>
    <w:p w:rsidR="00DD1FD7" w:rsidRPr="00DD1FD7" w:rsidRDefault="00DD1FD7" w:rsidP="001C063F">
      <w:pPr>
        <w:pStyle w:val="Default"/>
        <w:spacing w:line="276" w:lineRule="auto"/>
        <w:jc w:val="center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>încheiat şi înregistrat  cu  nr. _____ din _______</w:t>
      </w:r>
      <w:r w:rsidR="002D2DC8">
        <w:rPr>
          <w:sz w:val="18"/>
          <w:szCs w:val="18"/>
          <w:lang w:val="pt-BR"/>
        </w:rPr>
        <w:t>26.04.2021______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>1. P</w:t>
      </w:r>
      <w:r>
        <w:rPr>
          <w:b/>
          <w:bCs/>
          <w:sz w:val="18"/>
          <w:szCs w:val="18"/>
          <w:lang w:val="pt-BR"/>
        </w:rPr>
        <w:t>ă</w:t>
      </w:r>
      <w:r w:rsidRPr="00DD1FD7">
        <w:rPr>
          <w:b/>
          <w:bCs/>
          <w:sz w:val="18"/>
          <w:szCs w:val="18"/>
          <w:lang w:val="pt-BR"/>
        </w:rPr>
        <w:t xml:space="preserve">rţile contractului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1. </w:t>
      </w:r>
      <w:r w:rsidRPr="00DD1FD7">
        <w:rPr>
          <w:b/>
          <w:sz w:val="18"/>
          <w:szCs w:val="18"/>
          <w:lang w:val="pt-BR"/>
        </w:rPr>
        <w:t>Universitatea de Stat din Tiraspol</w:t>
      </w:r>
      <w:r w:rsidRPr="00DD1FD7">
        <w:rPr>
          <w:sz w:val="18"/>
          <w:szCs w:val="18"/>
          <w:lang w:val="pt-BR"/>
        </w:rPr>
        <w:t>: adresa juridică: m</w:t>
      </w:r>
      <w:r>
        <w:rPr>
          <w:sz w:val="18"/>
          <w:szCs w:val="18"/>
          <w:lang w:val="pt-BR"/>
        </w:rPr>
        <w:t>un</w:t>
      </w:r>
      <w:r w:rsidRPr="00DD1FD7"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t xml:space="preserve"> </w:t>
      </w:r>
      <w:r w:rsidRPr="00DD1FD7">
        <w:rPr>
          <w:sz w:val="18"/>
          <w:szCs w:val="18"/>
          <w:lang w:val="pt-BR"/>
        </w:rPr>
        <w:t>Chişinău, str. Iablocichin 5, t</w:t>
      </w:r>
      <w:r>
        <w:rPr>
          <w:sz w:val="18"/>
          <w:szCs w:val="18"/>
          <w:lang w:val="pt-BR"/>
        </w:rPr>
        <w:t>el</w:t>
      </w:r>
      <w:r w:rsidRPr="00DD1FD7">
        <w:rPr>
          <w:sz w:val="18"/>
          <w:szCs w:val="18"/>
          <w:lang w:val="pt-BR"/>
        </w:rPr>
        <w:t>.</w:t>
      </w:r>
      <w:r>
        <w:rPr>
          <w:sz w:val="18"/>
          <w:szCs w:val="18"/>
          <w:lang w:val="pt-BR"/>
        </w:rPr>
        <w:t xml:space="preserve"> (022) </w:t>
      </w:r>
      <w:r w:rsidRPr="00DD1FD7">
        <w:rPr>
          <w:sz w:val="18"/>
          <w:szCs w:val="18"/>
          <w:lang w:val="pt-BR"/>
        </w:rPr>
        <w:t xml:space="preserve">75-49-24                 </w:t>
      </w:r>
    </w:p>
    <w:p w:rsidR="00DD1FD7" w:rsidRPr="00DD1FD7" w:rsidRDefault="00C84BA0" w:rsidP="00597A8E">
      <w:pPr>
        <w:pStyle w:val="Default"/>
        <w:spacing w:line="276" w:lineRule="auto"/>
        <w:ind w:left="284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2.Studentul(a) </w:t>
      </w:r>
      <w:r w:rsidR="00597A8E">
        <w:rPr>
          <w:sz w:val="18"/>
          <w:szCs w:val="18"/>
          <w:lang w:val="pt-BR"/>
        </w:rPr>
        <w:t>Razloga</w:t>
      </w:r>
      <w:r w:rsidR="00597A8E" w:rsidRPr="00597A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pt-BR"/>
        </w:rPr>
        <w:t xml:space="preserve">Anastasia  </w:t>
      </w:r>
      <w:r>
        <w:rPr>
          <w:i/>
          <w:sz w:val="18"/>
          <w:szCs w:val="18"/>
          <w:lang w:val="pt-BR"/>
        </w:rPr>
        <w:t xml:space="preserve">Facultatea </w:t>
      </w:r>
      <w:r w:rsidR="002D2DC8">
        <w:rPr>
          <w:i/>
          <w:sz w:val="18"/>
          <w:szCs w:val="18"/>
          <w:lang w:val="pt-BR"/>
        </w:rPr>
        <w:t>FMTI</w:t>
      </w:r>
      <w:r>
        <w:rPr>
          <w:i/>
          <w:sz w:val="18"/>
          <w:szCs w:val="18"/>
          <w:lang w:val="pt-BR"/>
        </w:rPr>
        <w:t xml:space="preserve"> ,specialitatea MI</w:t>
      </w:r>
      <w:r w:rsidR="00DD1FD7" w:rsidRPr="00DD1FD7">
        <w:rPr>
          <w:i/>
          <w:sz w:val="18"/>
          <w:szCs w:val="18"/>
          <w:lang w:val="pt-BR"/>
        </w:rPr>
        <w:t>,</w:t>
      </w:r>
      <w:r>
        <w:rPr>
          <w:i/>
          <w:sz w:val="18"/>
          <w:szCs w:val="18"/>
          <w:lang w:val="pt-BR"/>
        </w:rPr>
        <w:t xml:space="preserve"> anul </w:t>
      </w:r>
      <w:r w:rsidR="002D2DC8">
        <w:rPr>
          <w:i/>
          <w:sz w:val="18"/>
          <w:szCs w:val="18"/>
          <w:lang w:val="pt-BR"/>
        </w:rPr>
        <w:t>2</w:t>
      </w:r>
      <w:r>
        <w:rPr>
          <w:i/>
          <w:sz w:val="18"/>
          <w:szCs w:val="18"/>
          <w:lang w:val="pt-BR"/>
        </w:rPr>
        <w:t xml:space="preserve">  secţia </w:t>
      </w:r>
      <w:r w:rsidR="002D2DC8">
        <w:rPr>
          <w:i/>
          <w:sz w:val="18"/>
          <w:szCs w:val="18"/>
          <w:lang w:val="pt-BR"/>
        </w:rPr>
        <w:t>zi</w:t>
      </w:r>
      <w:r>
        <w:rPr>
          <w:i/>
          <w:sz w:val="18"/>
          <w:szCs w:val="18"/>
          <w:lang w:val="pt-BR"/>
        </w:rPr>
        <w:t xml:space="preserve">, grupa </w:t>
      </w:r>
      <w:r w:rsidR="002D2DC8">
        <w:rPr>
          <w:i/>
          <w:sz w:val="18"/>
          <w:szCs w:val="18"/>
          <w:lang w:val="pt-BR"/>
        </w:rPr>
        <w:t>2MI</w:t>
      </w:r>
      <w:r>
        <w:rPr>
          <w:i/>
          <w:sz w:val="18"/>
          <w:szCs w:val="18"/>
          <w:lang w:val="pt-BR"/>
        </w:rPr>
        <w:t xml:space="preserve"> </w:t>
      </w:r>
      <w:r w:rsidR="00DD1FD7" w:rsidRPr="00DD1FD7">
        <w:rPr>
          <w:sz w:val="18"/>
          <w:szCs w:val="18"/>
          <w:lang w:val="pt-BR"/>
        </w:rPr>
        <w:t xml:space="preserve">, care îşi efectueaza stagiul de practica, numit(ă) </w:t>
      </w:r>
      <w:r w:rsidR="00DD1FD7">
        <w:rPr>
          <w:sz w:val="18"/>
          <w:szCs w:val="18"/>
          <w:lang w:val="pt-BR"/>
        </w:rPr>
        <w:t>î</w:t>
      </w:r>
      <w:r w:rsidR="00DD1FD7" w:rsidRPr="00DD1FD7">
        <w:rPr>
          <w:sz w:val="18"/>
          <w:szCs w:val="18"/>
          <w:lang w:val="pt-BR"/>
        </w:rPr>
        <w:t xml:space="preserve">n continuare practicant. </w:t>
      </w:r>
    </w:p>
    <w:p w:rsidR="00600648" w:rsidRDefault="00DD1FD7" w:rsidP="00600648">
      <w:pPr>
        <w:pStyle w:val="Default"/>
        <w:spacing w:line="276" w:lineRule="auto"/>
        <w:ind w:left="284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>3. Denumirea şi adresa juridică a instituţiei  de învăţămînt/organizaţiei, unde se va desfăşoară stagiul de practică:</w:t>
      </w:r>
      <w:r>
        <w:rPr>
          <w:sz w:val="18"/>
          <w:szCs w:val="18"/>
          <w:lang w:val="it-IT"/>
        </w:rPr>
        <w:t xml:space="preserve"> </w:t>
      </w:r>
    </w:p>
    <w:p w:rsidR="00DD1FD7" w:rsidRPr="00DD1FD7" w:rsidRDefault="00C84BA0" w:rsidP="00600648">
      <w:pPr>
        <w:pStyle w:val="Default"/>
        <w:spacing w:line="276" w:lineRule="auto"/>
        <w:ind w:left="284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 ______________ </w:t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>
        <w:rPr>
          <w:sz w:val="18"/>
          <w:szCs w:val="18"/>
          <w:lang w:val="it-IT"/>
        </w:rPr>
        <w:softHyphen/>
      </w:r>
      <w:r w:rsidR="00600648">
        <w:rPr>
          <w:sz w:val="18"/>
          <w:szCs w:val="18"/>
          <w:lang w:val="it-IT"/>
        </w:rPr>
        <w:t>Universitatea</w:t>
      </w:r>
      <w:r>
        <w:rPr>
          <w:sz w:val="18"/>
          <w:szCs w:val="18"/>
          <w:lang w:val="it-IT"/>
        </w:rPr>
        <w:t xml:space="preserve"> de Stat din Tiraspol</w:t>
      </w:r>
      <w:r w:rsidR="00DD1FD7" w:rsidRPr="00DD1FD7">
        <w:rPr>
          <w:sz w:val="18"/>
          <w:szCs w:val="18"/>
          <w:lang w:val="it-IT"/>
        </w:rPr>
        <w:t>__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it-IT"/>
        </w:rPr>
        <w:t xml:space="preserve">2. Obiectul contractului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 xml:space="preserve">Prezentul contract stabileşte condiţiile în care practicantul va efectua un stagiu de practică în cadrul instituţiei gazdă şi este documentul de bază în procesul de realizare a funcţiei de acumulare a creditelor ECTS. 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it-IT"/>
        </w:rPr>
        <w:t>3. Durata contractului</w:t>
      </w:r>
      <w:r w:rsidR="00C84BA0">
        <w:rPr>
          <w:sz w:val="18"/>
          <w:szCs w:val="18"/>
          <w:lang w:val="it-IT"/>
        </w:rPr>
        <w:t xml:space="preserve">  de la  </w:t>
      </w:r>
      <w:r w:rsidR="00600648">
        <w:rPr>
          <w:sz w:val="18"/>
          <w:szCs w:val="18"/>
          <w:lang w:val="it-IT"/>
        </w:rPr>
        <w:t>26.04.2021</w:t>
      </w:r>
      <w:r w:rsidR="00C84BA0">
        <w:rPr>
          <w:sz w:val="18"/>
          <w:szCs w:val="18"/>
          <w:lang w:val="it-IT"/>
        </w:rPr>
        <w:t xml:space="preserve"> </w:t>
      </w:r>
      <w:r w:rsidRPr="00DD1FD7">
        <w:rPr>
          <w:sz w:val="18"/>
          <w:szCs w:val="18"/>
          <w:lang w:val="it-IT"/>
        </w:rPr>
        <w:t>p</w:t>
      </w:r>
      <w:r>
        <w:rPr>
          <w:sz w:val="18"/>
          <w:szCs w:val="18"/>
          <w:lang w:val="it-IT"/>
        </w:rPr>
        <w:t>â</w:t>
      </w:r>
      <w:r w:rsidR="00C84BA0">
        <w:rPr>
          <w:sz w:val="18"/>
          <w:szCs w:val="18"/>
          <w:lang w:val="it-IT"/>
        </w:rPr>
        <w:t>na la  15.05.2021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>4. Tipul stagiului de practic</w:t>
      </w:r>
      <w:r w:rsidRPr="00DD1FD7">
        <w:rPr>
          <w:b/>
          <w:sz w:val="18"/>
          <w:szCs w:val="18"/>
          <w:lang w:val="ro-RO"/>
        </w:rPr>
        <w:t>ă</w:t>
      </w:r>
      <w:r w:rsidR="00C84BA0">
        <w:rPr>
          <w:sz w:val="18"/>
          <w:szCs w:val="18"/>
          <w:lang w:val="pt-BR"/>
        </w:rPr>
        <w:t xml:space="preserve"> </w:t>
      </w:r>
      <w:r w:rsidR="00600648" w:rsidRPr="00600648">
        <w:rPr>
          <w:sz w:val="18"/>
          <w:szCs w:val="18"/>
          <w:lang w:val="pt-BR"/>
        </w:rPr>
        <w:t xml:space="preserve"> </w:t>
      </w:r>
      <w:r w:rsidR="00600648">
        <w:rPr>
          <w:sz w:val="18"/>
          <w:szCs w:val="18"/>
          <w:lang w:val="pt-BR"/>
        </w:rPr>
        <w:t>Practica de inițiere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 xml:space="preserve">5. Locul de efectuare a practicii </w:t>
      </w:r>
      <w:r w:rsidR="00C84BA0">
        <w:rPr>
          <w:sz w:val="18"/>
          <w:szCs w:val="18"/>
          <w:lang w:val="pt-BR"/>
        </w:rPr>
        <w:t xml:space="preserve"> </w:t>
      </w:r>
      <w:r w:rsidR="00600648">
        <w:rPr>
          <w:sz w:val="18"/>
          <w:szCs w:val="18"/>
          <w:lang w:val="pt-BR"/>
        </w:rPr>
        <w:t>Universitatea de Stat din Tiraspol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it-IT"/>
        </w:rPr>
      </w:pPr>
      <w:r w:rsidRPr="00DD1FD7">
        <w:rPr>
          <w:b/>
          <w:bCs/>
          <w:sz w:val="18"/>
          <w:szCs w:val="18"/>
          <w:lang w:val="pt-BR"/>
        </w:rPr>
        <w:t>6. Programul de efectuare a practicii : zilnic, de la or</w:t>
      </w:r>
      <w:r w:rsidR="00C84BA0">
        <w:rPr>
          <w:b/>
          <w:bCs/>
          <w:sz w:val="18"/>
          <w:szCs w:val="18"/>
          <w:lang w:val="it-IT"/>
        </w:rPr>
        <w:t xml:space="preserve">a </w:t>
      </w:r>
      <w:r w:rsidR="00600648" w:rsidRPr="00056B67">
        <w:rPr>
          <w:sz w:val="18"/>
          <w:szCs w:val="18"/>
          <w:lang w:val="en-US"/>
        </w:rPr>
        <w:t>08</w:t>
      </w:r>
      <w:r w:rsidR="00600648">
        <w:rPr>
          <w:sz w:val="18"/>
          <w:szCs w:val="18"/>
          <w:lang w:val="en-US"/>
        </w:rPr>
        <w:t>:00</w:t>
      </w:r>
      <w:r w:rsidR="00C84BA0">
        <w:rPr>
          <w:sz w:val="18"/>
          <w:szCs w:val="18"/>
          <w:lang w:val="it-IT"/>
        </w:rPr>
        <w:t xml:space="preserve"> </w:t>
      </w:r>
      <w:r>
        <w:rPr>
          <w:sz w:val="18"/>
          <w:szCs w:val="18"/>
          <w:lang w:val="it-IT"/>
        </w:rPr>
        <w:t>pâ</w:t>
      </w:r>
      <w:r w:rsidRPr="00DD1FD7">
        <w:rPr>
          <w:sz w:val="18"/>
          <w:szCs w:val="18"/>
          <w:lang w:val="it-IT"/>
        </w:rPr>
        <w:t xml:space="preserve">nă </w:t>
      </w:r>
      <w:r w:rsidRPr="00DD1FD7">
        <w:rPr>
          <w:b/>
          <w:bCs/>
          <w:sz w:val="18"/>
          <w:szCs w:val="18"/>
          <w:lang w:val="it-IT"/>
        </w:rPr>
        <w:t>la ora</w:t>
      </w:r>
      <w:r w:rsidR="00C84BA0">
        <w:rPr>
          <w:sz w:val="18"/>
          <w:szCs w:val="18"/>
          <w:lang w:val="it-IT"/>
        </w:rPr>
        <w:t xml:space="preserve"> </w:t>
      </w:r>
      <w:r w:rsidR="00600648">
        <w:rPr>
          <w:sz w:val="18"/>
          <w:szCs w:val="18"/>
          <w:lang w:val="it-IT"/>
        </w:rPr>
        <w:t>15</w:t>
      </w:r>
      <w:r w:rsidR="00AF7F17">
        <w:rPr>
          <w:sz w:val="18"/>
          <w:szCs w:val="18"/>
          <w:lang w:val="it-IT"/>
        </w:rPr>
        <w:t>:30</w:t>
      </w:r>
    </w:p>
    <w:p w:rsidR="00DD1FD7" w:rsidRPr="00C84BA0" w:rsidRDefault="00DD1FD7" w:rsidP="00AF7F17">
      <w:pPr>
        <w:pStyle w:val="2"/>
        <w:shd w:val="clear" w:color="auto" w:fill="FFFFFF"/>
        <w:spacing w:before="0" w:beforeAutospacing="0" w:after="30" w:afterAutospacing="0"/>
        <w:rPr>
          <w:rFonts w:ascii="Tahoma" w:hAnsi="Tahoma" w:cs="Tahoma"/>
          <w:color w:val="0000EE"/>
          <w:sz w:val="29"/>
          <w:szCs w:val="29"/>
        </w:rPr>
      </w:pPr>
      <w:r w:rsidRPr="00DD1FD7">
        <w:rPr>
          <w:sz w:val="18"/>
          <w:szCs w:val="18"/>
          <w:lang w:val="pt-BR"/>
        </w:rPr>
        <w:t>7. Îndrumă</w:t>
      </w:r>
      <w:r>
        <w:rPr>
          <w:sz w:val="18"/>
          <w:szCs w:val="18"/>
          <w:lang w:val="pt-BR"/>
        </w:rPr>
        <w:t>tor desemnat de că</w:t>
      </w:r>
      <w:r w:rsidRPr="00DD1FD7">
        <w:rPr>
          <w:sz w:val="18"/>
          <w:szCs w:val="18"/>
          <w:lang w:val="pt-BR"/>
        </w:rPr>
        <w:t>tre instituţia unde se desfăşoară practica (nume, prenume, funcţie, telefon</w:t>
      </w:r>
      <w:r w:rsidR="00C84BA0">
        <w:rPr>
          <w:sz w:val="18"/>
          <w:szCs w:val="18"/>
          <w:lang w:val="pt-BR"/>
        </w:rPr>
        <w:t xml:space="preserve">/adresă de contact):   </w:t>
      </w:r>
      <w:r w:rsidR="00AF7F17">
        <w:rPr>
          <w:bCs w:val="0"/>
          <w:sz w:val="18"/>
          <w:szCs w:val="18"/>
          <w:lang w:val="pt-BR"/>
        </w:rPr>
        <w:t xml:space="preserve">Cozma Dumitru, </w:t>
      </w:r>
      <w:r w:rsidR="00AF7F17" w:rsidRPr="00AF7F17">
        <w:rPr>
          <w:color w:val="000000" w:themeColor="text1"/>
          <w:sz w:val="18"/>
          <w:szCs w:val="18"/>
        </w:rPr>
        <w:t>doctor hab</w:t>
      </w:r>
      <w:r w:rsidR="00AF7F17">
        <w:rPr>
          <w:color w:val="000000" w:themeColor="text1"/>
          <w:sz w:val="18"/>
          <w:szCs w:val="18"/>
        </w:rPr>
        <w:t>ilitat, conferenţiar universitar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pt-BR"/>
        </w:rPr>
      </w:pPr>
      <w:r w:rsidRPr="00DD1FD7">
        <w:rPr>
          <w:b/>
          <w:bCs/>
          <w:sz w:val="18"/>
          <w:szCs w:val="18"/>
          <w:lang w:val="pt-BR"/>
        </w:rPr>
        <w:t xml:space="preserve">8. Obligaţiile generale ale părţilor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8.1. Instituţia unde se desfăşoară stagiul de practică se obligă: </w:t>
      </w:r>
    </w:p>
    <w:p w:rsidR="00DD1FD7" w:rsidRPr="00DD1FD7" w:rsidRDefault="00F25A8C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a)</w:t>
      </w:r>
      <w:r w:rsidR="00DD1FD7" w:rsidRPr="00DD1FD7">
        <w:rPr>
          <w:sz w:val="18"/>
          <w:szCs w:val="18"/>
          <w:lang w:val="pt-BR"/>
        </w:rPr>
        <w:t xml:space="preserve"> s</w:t>
      </w:r>
      <w:r>
        <w:rPr>
          <w:sz w:val="18"/>
          <w:szCs w:val="18"/>
          <w:lang w:val="pt-BR"/>
        </w:rPr>
        <w:t>ă</w:t>
      </w:r>
      <w:r w:rsidR="00DD1FD7" w:rsidRPr="00DD1FD7">
        <w:rPr>
          <w:sz w:val="18"/>
          <w:szCs w:val="18"/>
          <w:lang w:val="pt-BR"/>
        </w:rPr>
        <w:t xml:space="preserve"> asigure practicantului condiţiile necesare desfăşurării unei activităţi practice în domeniul de specialitate al acestuia, sub î</w:t>
      </w:r>
      <w:r>
        <w:rPr>
          <w:sz w:val="18"/>
          <w:szCs w:val="18"/>
          <w:lang w:val="pt-BR"/>
        </w:rPr>
        <w:t>n</w:t>
      </w:r>
      <w:r w:rsidR="00DD1FD7" w:rsidRPr="00DD1FD7">
        <w:rPr>
          <w:sz w:val="18"/>
          <w:szCs w:val="18"/>
          <w:lang w:val="pt-BR"/>
        </w:rPr>
        <w:t xml:space="preserve">drumarea unui specialist al instituţiei în cauză;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b) să informeze imediat administraţia universităţii în cazul în care practicanţii nu respectă cerinţele specialistul îndrumator sau încalcă regulamentul de ordine internă al instituţiei în cauză;  </w:t>
      </w:r>
    </w:p>
    <w:p w:rsidR="00DD1FD7" w:rsidRPr="00DD1FD7" w:rsidRDefault="00F25A8C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</w:t>
      </w:r>
      <w:r w:rsidR="00DD1FD7" w:rsidRPr="00DD1FD7">
        <w:rPr>
          <w:sz w:val="18"/>
          <w:szCs w:val="18"/>
          <w:lang w:val="pt-BR"/>
        </w:rPr>
        <w:t>) la finalizarea stagiului de practica să confirme în registrul practicantului: perioada în care s</w:t>
      </w:r>
      <w:r>
        <w:rPr>
          <w:sz w:val="18"/>
          <w:szCs w:val="18"/>
          <w:lang w:val="pt-BR"/>
        </w:rPr>
        <w:t>-a desfasurat stagiul, activitaţ</w:t>
      </w:r>
      <w:r w:rsidR="00DD1FD7" w:rsidRPr="00DD1FD7">
        <w:rPr>
          <w:sz w:val="18"/>
          <w:szCs w:val="18"/>
          <w:lang w:val="pt-BR"/>
        </w:rPr>
        <w:t>ile specifice realizate, num</w:t>
      </w:r>
      <w:r>
        <w:rPr>
          <w:sz w:val="18"/>
          <w:szCs w:val="18"/>
          <w:lang w:val="pt-BR"/>
        </w:rPr>
        <w:t>ă</w:t>
      </w:r>
      <w:r w:rsidR="00DD1FD7" w:rsidRPr="00DD1FD7">
        <w:rPr>
          <w:sz w:val="18"/>
          <w:szCs w:val="18"/>
          <w:lang w:val="pt-BR"/>
        </w:rPr>
        <w:t xml:space="preserve">rul total de ore efectuate şi nota propusă de către specialistul îndrumător.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8.2. Practicantului îi revin urmatoarele obligaţii: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>a)</w:t>
      </w:r>
      <w:r w:rsidR="00F25A8C">
        <w:rPr>
          <w:sz w:val="18"/>
          <w:szCs w:val="18"/>
          <w:lang w:val="pt-BR"/>
        </w:rPr>
        <w:t xml:space="preserve"> </w:t>
      </w:r>
      <w:r w:rsidRPr="00DD1FD7">
        <w:rPr>
          <w:sz w:val="18"/>
          <w:szCs w:val="18"/>
          <w:lang w:val="pt-BR"/>
        </w:rPr>
        <w:t>de a respecta normele de disciplină a muncii precum şi normele şi măsurile de protecţie împotriva accidentelor specifice locului de desfăşurare a practicii;</w:t>
      </w:r>
    </w:p>
    <w:p w:rsidR="00DD1FD7" w:rsidRPr="00DD1FD7" w:rsidRDefault="00F25A8C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b)</w:t>
      </w:r>
      <w:r w:rsidR="00DD1FD7" w:rsidRPr="00DD1FD7">
        <w:rPr>
          <w:sz w:val="18"/>
          <w:szCs w:val="18"/>
          <w:lang w:val="pt-BR"/>
        </w:rPr>
        <w:t xml:space="preserve"> de a respecta programul de muncă stabilit şi de a efectua volumul de lucru şi lucrarile practice indicate de specialistul îndrumător şi metodistul coordonator de la facultate; </w:t>
      </w:r>
    </w:p>
    <w:p w:rsidR="00DD1FD7" w:rsidRPr="00DD1FD7" w:rsidRDefault="00F25A8C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c)</w:t>
      </w:r>
      <w:r w:rsidR="00DD1FD7" w:rsidRPr="00DD1FD7">
        <w:rPr>
          <w:sz w:val="18"/>
          <w:szCs w:val="18"/>
          <w:lang w:val="pt-BR"/>
        </w:rPr>
        <w:t xml:space="preserve"> de a prezenta în termenii stabiliţi de către coordonatorul practicii de la facultate portofoliul cu materialele practicii realizate pentru evaluare. 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 xml:space="preserve">8.3. Universitatea de Stat din Tiraspol se obligă: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a) să verifice sistematic modul în care decurge stagiul de practică şi să fie receptivă la propunerile subiecţilor antrenaţi în această activitate, ce vor duce la îmbunătăţirea stagiilor de practică;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b) să acorde suportul metodic necesar studenţilor pe parcursul stagiului de practică; </w:t>
      </w:r>
    </w:p>
    <w:p w:rsidR="00DD1FD7" w:rsidRPr="00DD1FD7" w:rsidRDefault="00DD1FD7" w:rsidP="001C063F">
      <w:pPr>
        <w:pStyle w:val="Default"/>
        <w:spacing w:line="276" w:lineRule="auto"/>
        <w:ind w:left="284"/>
        <w:jc w:val="both"/>
        <w:rPr>
          <w:sz w:val="18"/>
          <w:szCs w:val="18"/>
          <w:lang w:val="pt-BR"/>
        </w:rPr>
      </w:pPr>
      <w:r w:rsidRPr="00DD1FD7">
        <w:rPr>
          <w:sz w:val="18"/>
          <w:szCs w:val="18"/>
          <w:lang w:val="pt-BR"/>
        </w:rPr>
        <w:t xml:space="preserve">c) să colaboreze cu instituţiile unde se desfăşoară stagiile de practică pe diverse probleme: seminare metodice, conferinţe, stagii de formare continuie, repartizarea studenţilor la lucru la solicitarea instituţiei, etc. 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b/>
          <w:sz w:val="18"/>
          <w:szCs w:val="18"/>
          <w:lang w:val="pt-BR"/>
        </w:rPr>
      </w:pPr>
      <w:r w:rsidRPr="00DD1FD7">
        <w:rPr>
          <w:b/>
          <w:sz w:val="18"/>
          <w:szCs w:val="18"/>
          <w:lang w:val="pt-BR"/>
        </w:rPr>
        <w:t>9. Evaluarea stagiilor de practică şi acumularea creditelor de studiu</w:t>
      </w:r>
    </w:p>
    <w:p w:rsidR="00DD1FD7" w:rsidRPr="00DD1FD7" w:rsidRDefault="00F25A8C" w:rsidP="001C063F">
      <w:pPr>
        <w:pStyle w:val="Default"/>
        <w:spacing w:line="276" w:lineRule="auto"/>
        <w:ind w:firstLine="709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Coordonatorul-</w:t>
      </w:r>
      <w:r w:rsidR="00DD1FD7" w:rsidRPr="00DD1FD7">
        <w:rPr>
          <w:sz w:val="18"/>
          <w:szCs w:val="18"/>
          <w:lang w:val="pt-BR"/>
        </w:rPr>
        <w:t xml:space="preserve">metodist de la facultate împreună cu specialistul îndrumător din instituţia unde s-a realizat stagiul de practică sunt responsabili de evaluarea finală a studentului pentru acest modul/activitate. </w:t>
      </w:r>
    </w:p>
    <w:p w:rsidR="00DD1FD7" w:rsidRPr="00DD1FD7" w:rsidRDefault="00DD1FD7" w:rsidP="001C063F">
      <w:pPr>
        <w:pStyle w:val="Default"/>
        <w:spacing w:line="276" w:lineRule="auto"/>
        <w:jc w:val="both"/>
        <w:rPr>
          <w:sz w:val="18"/>
          <w:szCs w:val="18"/>
          <w:lang w:val="it-IT"/>
        </w:rPr>
      </w:pPr>
      <w:r w:rsidRPr="00DD1FD7">
        <w:rPr>
          <w:sz w:val="18"/>
          <w:szCs w:val="18"/>
          <w:lang w:val="it-IT"/>
        </w:rPr>
        <w:tab/>
        <w:t xml:space="preserve">Evaluatorii vor ţine cont de competenţele  teoretice şi practice demonstrate pe parcursul stagiului de către student, de creativitatea şi aptitudinile  în aplicarea competenţelor dobîndite, de lucrul independent, de cunoaşterea versată a materiei din domeniul respectiv, de abilităţile studentului în aplicarea finalităţilor de studiu, de precizia sau imprecizia ce ţin de profunzimea şi detaliile cursului/modulului/activităţii, etc. </w:t>
      </w:r>
    </w:p>
    <w:p w:rsidR="00F25A8C" w:rsidRDefault="00DD1FD7" w:rsidP="001C063F">
      <w:pPr>
        <w:tabs>
          <w:tab w:val="left" w:pos="709"/>
        </w:tabs>
        <w:spacing w:after="0"/>
        <w:ind w:right="-81" w:firstLine="709"/>
        <w:jc w:val="both"/>
        <w:rPr>
          <w:rFonts w:ascii="Times New Roman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ab/>
      </w:r>
    </w:p>
    <w:p w:rsidR="00DD1FD7" w:rsidRPr="00F25A8C" w:rsidRDefault="00DD1FD7" w:rsidP="001C063F">
      <w:pPr>
        <w:tabs>
          <w:tab w:val="left" w:pos="709"/>
        </w:tabs>
        <w:spacing w:after="0"/>
        <w:ind w:right="-81" w:firstLine="709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>Notele de la “5 ”pînă la “</w:t>
      </w:r>
      <w:smartTag w:uri="urn:schemas-microsoft-com:office:smarttags" w:element="metricconverter">
        <w:smartTagPr>
          <w:attr w:name="ProductID" w:val="10”"/>
        </w:smartTagPr>
        <w:r w:rsidRPr="00F25A8C">
          <w:rPr>
            <w:rFonts w:ascii="Times New Roman" w:eastAsia="Calibri" w:hAnsi="Times New Roman" w:cs="Times New Roman"/>
            <w:sz w:val="18"/>
            <w:szCs w:val="18"/>
            <w:lang w:val="it-IT"/>
          </w:rPr>
          <w:t>10”</w:t>
        </w:r>
      </w:smartTag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, obţinute în rezultatul evaluării stagiului de practică, permit obţinerea creditelor alocate acestui modul, conform </w:t>
      </w:r>
      <w:r w:rsidRPr="00F25A8C">
        <w:rPr>
          <w:rFonts w:ascii="Times New Roman" w:eastAsia="Calibri" w:hAnsi="Times New Roman" w:cs="Times New Roman"/>
          <w:i/>
          <w:sz w:val="18"/>
          <w:szCs w:val="18"/>
          <w:lang w:val="it-IT"/>
        </w:rPr>
        <w:t>planului de învăţământ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. </w:t>
      </w:r>
    </w:p>
    <w:p w:rsidR="00DD1FD7" w:rsidRPr="00F25A8C" w:rsidRDefault="00DD1FD7" w:rsidP="001C063F">
      <w:pPr>
        <w:tabs>
          <w:tab w:val="left" w:pos="709"/>
        </w:tabs>
        <w:ind w:right="-81" w:firstLine="709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ab/>
        <w:t xml:space="preserve">Nota evaluării şi numărul de credite alocate în mod obligator se fixează de coordonatorul practicii în borderoul de evaluare la facultate şi în carnetul de note al studentului. </w:t>
      </w:r>
    </w:p>
    <w:p w:rsidR="00DD1FD7" w:rsidRPr="00F25A8C" w:rsidRDefault="00DD1FD7" w:rsidP="001C063F">
      <w:pPr>
        <w:tabs>
          <w:tab w:val="left" w:pos="709"/>
        </w:tabs>
        <w:ind w:right="-81"/>
        <w:jc w:val="both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b/>
          <w:sz w:val="18"/>
          <w:szCs w:val="18"/>
          <w:lang w:val="it-IT"/>
        </w:rPr>
        <w:t xml:space="preserve">Semnăturile părţilor: </w:t>
      </w:r>
    </w:p>
    <w:p w:rsidR="001B4905" w:rsidRPr="001C063F" w:rsidRDefault="00DD1FD7" w:rsidP="001C063F">
      <w:pPr>
        <w:numPr>
          <w:ilvl w:val="0"/>
          <w:numId w:val="25"/>
        </w:numPr>
        <w:tabs>
          <w:tab w:val="clear" w:pos="720"/>
        </w:tabs>
        <w:spacing w:after="0"/>
        <w:ind w:left="180" w:right="-81" w:hanging="180"/>
        <w:jc w:val="center"/>
        <w:rPr>
          <w:rFonts w:ascii="Times New Roman" w:eastAsia="Calibri" w:hAnsi="Times New Roman" w:cs="Times New Roman"/>
          <w:sz w:val="18"/>
          <w:szCs w:val="18"/>
          <w:lang w:val="it-IT"/>
        </w:rPr>
      </w:pP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UST/decanatul     </w:t>
      </w:r>
      <w:r w:rsidR="00F25A8C">
        <w:rPr>
          <w:rFonts w:ascii="Times New Roman" w:hAnsi="Times New Roman" w:cs="Times New Roman"/>
          <w:sz w:val="18"/>
          <w:szCs w:val="18"/>
          <w:lang w:val="it-IT"/>
        </w:rPr>
        <w:t xml:space="preserve">                     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      2. Instituţia/organizaţia  unde se petrece practica          </w:t>
      </w:r>
      <w:r w:rsidR="00F25A8C">
        <w:rPr>
          <w:rFonts w:ascii="Times New Roman" w:hAnsi="Times New Roman" w:cs="Times New Roman"/>
          <w:sz w:val="18"/>
          <w:szCs w:val="18"/>
          <w:lang w:val="it-IT"/>
        </w:rPr>
        <w:t xml:space="preserve">                   </w:t>
      </w:r>
      <w:r w:rsidRPr="00F25A8C">
        <w:rPr>
          <w:rFonts w:ascii="Times New Roman" w:eastAsia="Calibri" w:hAnsi="Times New Roman" w:cs="Times New Roman"/>
          <w:sz w:val="18"/>
          <w:szCs w:val="18"/>
          <w:lang w:val="it-IT"/>
        </w:rPr>
        <w:t xml:space="preserve">      3. Practicantul</w:t>
      </w:r>
    </w:p>
    <w:sectPr w:rsidR="001B4905" w:rsidRPr="001C063F" w:rsidSect="005F5014">
      <w:footerReference w:type="default" r:id="rId9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6C" w:rsidRDefault="00D11D6C" w:rsidP="005F5014">
      <w:pPr>
        <w:spacing w:after="0" w:line="240" w:lineRule="auto"/>
      </w:pPr>
      <w:r>
        <w:separator/>
      </w:r>
    </w:p>
  </w:endnote>
  <w:endnote w:type="continuationSeparator" w:id="0">
    <w:p w:rsidR="00D11D6C" w:rsidRDefault="00D11D6C" w:rsidP="005F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01269"/>
      <w:docPartObj>
        <w:docPartGallery w:val="Page Numbers (Bottom of Page)"/>
        <w:docPartUnique/>
      </w:docPartObj>
    </w:sdtPr>
    <w:sdtEndPr/>
    <w:sdtContent>
      <w:p w:rsidR="00BF45A2" w:rsidRDefault="00CA693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0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45A2" w:rsidRDefault="00BF45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6C" w:rsidRDefault="00D11D6C" w:rsidP="005F5014">
      <w:pPr>
        <w:spacing w:after="0" w:line="240" w:lineRule="auto"/>
      </w:pPr>
      <w:r>
        <w:separator/>
      </w:r>
    </w:p>
  </w:footnote>
  <w:footnote w:type="continuationSeparator" w:id="0">
    <w:p w:rsidR="00D11D6C" w:rsidRDefault="00D11D6C" w:rsidP="005F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6">
    <w:nsid w:val="0000000D"/>
    <w:multiLevelType w:val="single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F"/>
    <w:multiLevelType w:val="multilevel"/>
    <w:tmpl w:val="0000000F"/>
    <w:name w:val="WW8Num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11"/>
    <w:multiLevelType w:val="singleLevel"/>
    <w:tmpl w:val="00000011"/>
    <w:name w:val="WW8Num2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9">
    <w:nsid w:val="00000014"/>
    <w:multiLevelType w:val="singleLevel"/>
    <w:tmpl w:val="00000014"/>
    <w:name w:val="WW8Num25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9C17D7"/>
    <w:multiLevelType w:val="hybridMultilevel"/>
    <w:tmpl w:val="7566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C144BC"/>
    <w:multiLevelType w:val="hybridMultilevel"/>
    <w:tmpl w:val="ACF26EC4"/>
    <w:lvl w:ilvl="0" w:tplc="041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>
    <w:nsid w:val="143564D0"/>
    <w:multiLevelType w:val="hybridMultilevel"/>
    <w:tmpl w:val="89CA827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213D21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06896"/>
    <w:multiLevelType w:val="hybridMultilevel"/>
    <w:tmpl w:val="71FE9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C7538A"/>
    <w:multiLevelType w:val="hybridMultilevel"/>
    <w:tmpl w:val="27483A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83DD1"/>
    <w:multiLevelType w:val="hybridMultilevel"/>
    <w:tmpl w:val="EADEE0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3B2C78"/>
    <w:multiLevelType w:val="hybridMultilevel"/>
    <w:tmpl w:val="5F0A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F28B5"/>
    <w:multiLevelType w:val="hybridMultilevel"/>
    <w:tmpl w:val="D4A8D422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19">
    <w:nsid w:val="3E0A3A50"/>
    <w:multiLevelType w:val="hybridMultilevel"/>
    <w:tmpl w:val="C0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D3E86"/>
    <w:multiLevelType w:val="hybridMultilevel"/>
    <w:tmpl w:val="A0289988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21">
    <w:nsid w:val="47C51A64"/>
    <w:multiLevelType w:val="hybridMultilevel"/>
    <w:tmpl w:val="12DE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E3DC8"/>
    <w:multiLevelType w:val="hybridMultilevel"/>
    <w:tmpl w:val="A478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9956E3"/>
    <w:multiLevelType w:val="hybridMultilevel"/>
    <w:tmpl w:val="346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210BD"/>
    <w:multiLevelType w:val="hybridMultilevel"/>
    <w:tmpl w:val="D0DC1B08"/>
    <w:lvl w:ilvl="0" w:tplc="1764BED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940B64"/>
    <w:multiLevelType w:val="hybridMultilevel"/>
    <w:tmpl w:val="732A9C6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6">
    <w:nsid w:val="70AD7E07"/>
    <w:multiLevelType w:val="hybridMultilevel"/>
    <w:tmpl w:val="65E80156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71B74BB0"/>
    <w:multiLevelType w:val="hybridMultilevel"/>
    <w:tmpl w:val="E53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84011A"/>
    <w:multiLevelType w:val="hybridMultilevel"/>
    <w:tmpl w:val="0216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E67EE8"/>
    <w:multiLevelType w:val="hybridMultilevel"/>
    <w:tmpl w:val="ABE4EB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C09D4"/>
    <w:multiLevelType w:val="hybridMultilevel"/>
    <w:tmpl w:val="85D8169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18"/>
  </w:num>
  <w:num w:numId="13">
    <w:abstractNumId w:val="20"/>
  </w:num>
  <w:num w:numId="14">
    <w:abstractNumId w:val="25"/>
  </w:num>
  <w:num w:numId="15">
    <w:abstractNumId w:val="27"/>
  </w:num>
  <w:num w:numId="16">
    <w:abstractNumId w:val="19"/>
  </w:num>
  <w:num w:numId="17">
    <w:abstractNumId w:val="28"/>
  </w:num>
  <w:num w:numId="18">
    <w:abstractNumId w:val="17"/>
  </w:num>
  <w:num w:numId="19">
    <w:abstractNumId w:val="23"/>
  </w:num>
  <w:num w:numId="20">
    <w:abstractNumId w:val="10"/>
  </w:num>
  <w:num w:numId="21">
    <w:abstractNumId w:val="22"/>
  </w:num>
  <w:num w:numId="22">
    <w:abstractNumId w:val="30"/>
  </w:num>
  <w:num w:numId="23">
    <w:abstractNumId w:val="14"/>
  </w:num>
  <w:num w:numId="24">
    <w:abstractNumId w:val="24"/>
  </w:num>
  <w:num w:numId="25">
    <w:abstractNumId w:val="16"/>
  </w:num>
  <w:num w:numId="26">
    <w:abstractNumId w:val="21"/>
  </w:num>
  <w:num w:numId="27">
    <w:abstractNumId w:val="13"/>
  </w:num>
  <w:num w:numId="28">
    <w:abstractNumId w:val="12"/>
  </w:num>
  <w:num w:numId="29">
    <w:abstractNumId w:val="29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86"/>
    <w:rsid w:val="00040D52"/>
    <w:rsid w:val="00061BD4"/>
    <w:rsid w:val="000D0F35"/>
    <w:rsid w:val="000D4CEF"/>
    <w:rsid w:val="0011357E"/>
    <w:rsid w:val="00120B77"/>
    <w:rsid w:val="00184E0D"/>
    <w:rsid w:val="001B4905"/>
    <w:rsid w:val="001C063F"/>
    <w:rsid w:val="001C1E24"/>
    <w:rsid w:val="001E6678"/>
    <w:rsid w:val="001F7FA8"/>
    <w:rsid w:val="00226216"/>
    <w:rsid w:val="00242B9E"/>
    <w:rsid w:val="002D2DC8"/>
    <w:rsid w:val="002D56E3"/>
    <w:rsid w:val="002F33C6"/>
    <w:rsid w:val="003036FC"/>
    <w:rsid w:val="0031361E"/>
    <w:rsid w:val="00395480"/>
    <w:rsid w:val="003A33A1"/>
    <w:rsid w:val="003D65F2"/>
    <w:rsid w:val="003F0DB9"/>
    <w:rsid w:val="004154AB"/>
    <w:rsid w:val="004B5CAD"/>
    <w:rsid w:val="004C3F7D"/>
    <w:rsid w:val="004D6EEB"/>
    <w:rsid w:val="004F6908"/>
    <w:rsid w:val="00512127"/>
    <w:rsid w:val="00597A8E"/>
    <w:rsid w:val="005F5014"/>
    <w:rsid w:val="00600648"/>
    <w:rsid w:val="006249E2"/>
    <w:rsid w:val="00647A24"/>
    <w:rsid w:val="006A57CC"/>
    <w:rsid w:val="00712401"/>
    <w:rsid w:val="00751473"/>
    <w:rsid w:val="007555CE"/>
    <w:rsid w:val="007E3DA3"/>
    <w:rsid w:val="00867D03"/>
    <w:rsid w:val="00883BBC"/>
    <w:rsid w:val="008A6316"/>
    <w:rsid w:val="009D7F68"/>
    <w:rsid w:val="00AA13AE"/>
    <w:rsid w:val="00AB2013"/>
    <w:rsid w:val="00AC6686"/>
    <w:rsid w:val="00AE2BBB"/>
    <w:rsid w:val="00AF7F17"/>
    <w:rsid w:val="00B50073"/>
    <w:rsid w:val="00B57066"/>
    <w:rsid w:val="00B820D1"/>
    <w:rsid w:val="00BF45A2"/>
    <w:rsid w:val="00BF78F7"/>
    <w:rsid w:val="00C152DD"/>
    <w:rsid w:val="00C84BA0"/>
    <w:rsid w:val="00CA6938"/>
    <w:rsid w:val="00CD2413"/>
    <w:rsid w:val="00CF582C"/>
    <w:rsid w:val="00D11D6C"/>
    <w:rsid w:val="00D56325"/>
    <w:rsid w:val="00D75B8D"/>
    <w:rsid w:val="00DD1FD7"/>
    <w:rsid w:val="00DE5339"/>
    <w:rsid w:val="00E445A3"/>
    <w:rsid w:val="00E52F90"/>
    <w:rsid w:val="00E661F2"/>
    <w:rsid w:val="00E75D8E"/>
    <w:rsid w:val="00E91E7E"/>
    <w:rsid w:val="00EA30D3"/>
    <w:rsid w:val="00EF1C33"/>
    <w:rsid w:val="00EF26FB"/>
    <w:rsid w:val="00F25A8C"/>
    <w:rsid w:val="00F560DF"/>
    <w:rsid w:val="00F74195"/>
    <w:rsid w:val="00FD475B"/>
    <w:rsid w:val="00FE7FE4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1">
    <w:name w:val="Основной текст (2)_"/>
    <w:basedOn w:val="a0"/>
    <w:link w:val="22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2">
    <w:name w:val="Основной текст (2)"/>
    <w:basedOn w:val="a"/>
    <w:link w:val="21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semiHidden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3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F7F17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paragraph" w:styleId="af3">
    <w:name w:val="No Spacing"/>
    <w:uiPriority w:val="1"/>
    <w:qFormat/>
    <w:rsid w:val="00040D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right">
    <w:name w:val="rterigh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C6686"/>
    <w:rPr>
      <w:b/>
      <w:bCs/>
    </w:rPr>
  </w:style>
  <w:style w:type="paragraph" w:customStyle="1" w:styleId="rteleft">
    <w:name w:val="rteleft"/>
    <w:basedOn w:val="a"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C668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C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6">
    <w:name w:val="Body Text Indent"/>
    <w:basedOn w:val="a"/>
    <w:link w:val="a7"/>
    <w:rsid w:val="00AC668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AC6686"/>
    <w:rPr>
      <w:rFonts w:ascii="Times New Roman" w:eastAsia="Times New Roman" w:hAnsi="Times New Roman" w:cs="Times New Roman"/>
      <w:sz w:val="28"/>
      <w:szCs w:val="20"/>
      <w:lang w:val="ro-RO" w:eastAsia="ar-SA"/>
    </w:rPr>
  </w:style>
  <w:style w:type="character" w:customStyle="1" w:styleId="a8">
    <w:name w:val="Основной текст_"/>
    <w:basedOn w:val="a0"/>
    <w:link w:val="1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pt">
    <w:name w:val="Основной текст + 12 pt"/>
    <w:basedOn w:val="a8"/>
    <w:rsid w:val="003F0DB9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o-RO" w:eastAsia="ro-RO" w:bidi="ro-RO"/>
    </w:rPr>
  </w:style>
  <w:style w:type="character" w:customStyle="1" w:styleId="21">
    <w:name w:val="Основной текст (2)_"/>
    <w:basedOn w:val="a0"/>
    <w:link w:val="22"/>
    <w:rsid w:val="003F0DB9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3F0DB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3F0DB9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3F0DB9"/>
    <w:rPr>
      <w:rFonts w:ascii="Times New Roman" w:eastAsia="Times New Roman" w:hAnsi="Times New Roman" w:cs="Times New Roman"/>
      <w:b/>
      <w:bCs/>
      <w:sz w:val="54"/>
      <w:szCs w:val="54"/>
      <w:shd w:val="clear" w:color="auto" w:fill="FFFFFF"/>
    </w:rPr>
  </w:style>
  <w:style w:type="character" w:customStyle="1" w:styleId="3115pt">
    <w:name w:val="Основной текст (3) + 11.5 pt"/>
    <w:aliases w:val="Полужирный"/>
    <w:basedOn w:val="3"/>
    <w:rsid w:val="003F0DB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o-RO" w:eastAsia="ro-RO" w:bidi="ro-RO"/>
    </w:rPr>
  </w:style>
  <w:style w:type="paragraph" w:customStyle="1" w:styleId="1">
    <w:name w:val="Основной текст1"/>
    <w:basedOn w:val="a"/>
    <w:link w:val="a8"/>
    <w:rsid w:val="003F0DB9"/>
    <w:pPr>
      <w:widowControl w:val="0"/>
      <w:shd w:val="clear" w:color="auto" w:fill="FFFFFF"/>
      <w:spacing w:after="1920" w:line="293" w:lineRule="exact"/>
      <w:ind w:hanging="360"/>
    </w:pPr>
    <w:rPr>
      <w:rFonts w:ascii="Times New Roman" w:eastAsia="Times New Roman" w:hAnsi="Times New Roman" w:cs="Times New Roman"/>
    </w:rPr>
  </w:style>
  <w:style w:type="paragraph" w:customStyle="1" w:styleId="22">
    <w:name w:val="Основной текст (2)"/>
    <w:basedOn w:val="a"/>
    <w:link w:val="21"/>
    <w:rsid w:val="003F0DB9"/>
    <w:pPr>
      <w:widowControl w:val="0"/>
      <w:shd w:val="clear" w:color="auto" w:fill="FFFFFF"/>
      <w:spacing w:before="1920" w:after="60" w:line="0" w:lineRule="atLeast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30">
    <w:name w:val="Основной текст (3)"/>
    <w:basedOn w:val="a"/>
    <w:link w:val="3"/>
    <w:rsid w:val="003F0DB9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3F0DB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">
    <w:name w:val="Заголовок №1"/>
    <w:basedOn w:val="a"/>
    <w:link w:val="10"/>
    <w:rsid w:val="003F0DB9"/>
    <w:pPr>
      <w:widowControl w:val="0"/>
      <w:shd w:val="clear" w:color="auto" w:fill="FFFFFF"/>
      <w:spacing w:before="1800" w:after="1260" w:line="643" w:lineRule="exact"/>
      <w:jc w:val="center"/>
      <w:outlineLvl w:val="0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a9">
    <w:name w:val="line number"/>
    <w:basedOn w:val="a0"/>
    <w:uiPriority w:val="99"/>
    <w:semiHidden/>
    <w:unhideWhenUsed/>
    <w:rsid w:val="005F5014"/>
  </w:style>
  <w:style w:type="paragraph" w:styleId="aa">
    <w:name w:val="header"/>
    <w:basedOn w:val="a"/>
    <w:link w:val="ab"/>
    <w:uiPriority w:val="99"/>
    <w:semiHidden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F5014"/>
  </w:style>
  <w:style w:type="paragraph" w:styleId="ac">
    <w:name w:val="footer"/>
    <w:basedOn w:val="a"/>
    <w:link w:val="ad"/>
    <w:uiPriority w:val="99"/>
    <w:unhideWhenUsed/>
    <w:rsid w:val="005F50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5014"/>
  </w:style>
  <w:style w:type="paragraph" w:styleId="ae">
    <w:name w:val="List Paragraph"/>
    <w:basedOn w:val="a"/>
    <w:uiPriority w:val="34"/>
    <w:qFormat/>
    <w:rsid w:val="001B4905"/>
    <w:pPr>
      <w:ind w:left="720"/>
      <w:contextualSpacing/>
    </w:pPr>
  </w:style>
  <w:style w:type="table" w:styleId="af">
    <w:name w:val="Table Grid"/>
    <w:basedOn w:val="a1"/>
    <w:uiPriority w:val="59"/>
    <w:rsid w:val="001B4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555C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uiPriority w:val="39"/>
    <w:qFormat/>
    <w:rsid w:val="00BF45A2"/>
    <w:pPr>
      <w:tabs>
        <w:tab w:val="right" w:leader="dot" w:pos="9356"/>
      </w:tabs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23">
    <w:name w:val="toc 2"/>
    <w:basedOn w:val="a"/>
    <w:next w:val="a"/>
    <w:autoRedefine/>
    <w:uiPriority w:val="39"/>
    <w:qFormat/>
    <w:rsid w:val="00BF45A2"/>
    <w:pPr>
      <w:tabs>
        <w:tab w:val="left" w:pos="880"/>
        <w:tab w:val="right" w:leader="dot" w:pos="9338"/>
      </w:tabs>
      <w:suppressAutoHyphens/>
      <w:autoSpaceDN w:val="0"/>
      <w:spacing w:after="0" w:line="360" w:lineRule="auto"/>
      <w:ind w:left="240"/>
      <w:jc w:val="both"/>
      <w:textAlignment w:val="baseline"/>
    </w:pPr>
    <w:rPr>
      <w:rFonts w:ascii="Calibri" w:eastAsia="Times New Roman" w:hAnsi="Calibri" w:cs="Times New Roman"/>
      <w:sz w:val="24"/>
      <w:szCs w:val="24"/>
      <w:lang w:bidi="en-US"/>
    </w:rPr>
  </w:style>
  <w:style w:type="character" w:styleId="af0">
    <w:name w:val="FollowedHyperlink"/>
    <w:basedOn w:val="a0"/>
    <w:uiPriority w:val="99"/>
    <w:semiHidden/>
    <w:unhideWhenUsed/>
    <w:rsid w:val="00E52F90"/>
    <w:rPr>
      <w:color w:val="800080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F7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7FA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F7F17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paragraph" w:styleId="af3">
    <w:name w:val="No Spacing"/>
    <w:uiPriority w:val="1"/>
    <w:qFormat/>
    <w:rsid w:val="0004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5FB0C-AD98-4BAA-AFFC-918C9014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1315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Anastasia</cp:lastModifiedBy>
  <cp:revision>8</cp:revision>
  <cp:lastPrinted>2017-10-12T11:54:00Z</cp:lastPrinted>
  <dcterms:created xsi:type="dcterms:W3CDTF">2021-06-20T21:49:00Z</dcterms:created>
  <dcterms:modified xsi:type="dcterms:W3CDTF">2021-06-24T08:25:00Z</dcterms:modified>
</cp:coreProperties>
</file>